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F58A" w14:textId="77777777" w:rsidR="0035063F" w:rsidRDefault="0035063F" w:rsidP="0035063F">
      <w:r>
        <w:t xml:space="preserve">Dans le cadre du PPE en CPI1 </w:t>
      </w:r>
      <w:r w:rsidRPr="009A54C4">
        <w:rPr>
          <w:i/>
        </w:rPr>
        <w:t>(10/02/2012)</w:t>
      </w:r>
    </w:p>
    <w:p w14:paraId="0984ABAB" w14:textId="77777777" w:rsidR="0035063F" w:rsidRDefault="0035063F" w:rsidP="0035063F">
      <w:pPr>
        <w:jc w:val="right"/>
      </w:pPr>
      <w:r>
        <w:t>CHARRUE Mérovée</w:t>
      </w:r>
    </w:p>
    <w:p w14:paraId="41BA6E67" w14:textId="77777777" w:rsidR="0035063F" w:rsidRDefault="0035063F" w:rsidP="0035063F">
      <w:pPr>
        <w:jc w:val="right"/>
      </w:pPr>
      <w:r>
        <w:t>BIREM Idriss</w:t>
      </w:r>
    </w:p>
    <w:p w14:paraId="282A307F" w14:textId="77777777" w:rsidR="0035063F" w:rsidRDefault="0035063F" w:rsidP="0035063F">
      <w:pPr>
        <w:jc w:val="right"/>
      </w:pPr>
      <w:r>
        <w:t>DIOT Stéphane</w:t>
      </w:r>
    </w:p>
    <w:p w14:paraId="7593521F" w14:textId="77777777" w:rsidR="0035063F" w:rsidRDefault="0035063F" w:rsidP="0035063F"/>
    <w:p w14:paraId="2FC2753C" w14:textId="77777777" w:rsidR="0035063F" w:rsidRDefault="0035063F" w:rsidP="0035063F"/>
    <w:p w14:paraId="52184FF2" w14:textId="77777777" w:rsidR="0035063F" w:rsidRDefault="0035063F" w:rsidP="0035063F"/>
    <w:p w14:paraId="09BFC5E4" w14:textId="77777777" w:rsidR="0035063F" w:rsidRDefault="0035063F" w:rsidP="0035063F"/>
    <w:p w14:paraId="1D17808A" w14:textId="77777777" w:rsidR="0035063F" w:rsidRDefault="0035063F" w:rsidP="0035063F"/>
    <w:p w14:paraId="29AAF744" w14:textId="77777777" w:rsidR="0035063F" w:rsidRDefault="0035063F" w:rsidP="0035063F"/>
    <w:p w14:paraId="1EDCA9F9" w14:textId="77777777" w:rsidR="0035063F" w:rsidRDefault="0035063F" w:rsidP="0035063F"/>
    <w:p w14:paraId="127166C3" w14:textId="77777777" w:rsidR="0035063F" w:rsidRDefault="0035063F" w:rsidP="0035063F"/>
    <w:p w14:paraId="23800E40" w14:textId="77777777" w:rsidR="0035063F" w:rsidRDefault="0035063F" w:rsidP="0035063F"/>
    <w:p w14:paraId="02AF64B3" w14:textId="77777777" w:rsidR="0035063F" w:rsidRDefault="0035063F" w:rsidP="0035063F"/>
    <w:p w14:paraId="1DB6EA64" w14:textId="77777777" w:rsidR="0035063F" w:rsidRDefault="0035063F" w:rsidP="0035063F"/>
    <w:p w14:paraId="0D4ABD20" w14:textId="77777777" w:rsidR="0035063F" w:rsidRDefault="0035063F" w:rsidP="0035063F"/>
    <w:p w14:paraId="074620FD" w14:textId="77777777" w:rsidR="0035063F" w:rsidRDefault="0035063F" w:rsidP="0035063F"/>
    <w:p w14:paraId="286C2B68" w14:textId="77777777" w:rsidR="0035063F" w:rsidRDefault="0035063F" w:rsidP="0035063F"/>
    <w:p w14:paraId="58C9EFAC" w14:textId="77777777" w:rsidR="0035063F" w:rsidRDefault="0035063F" w:rsidP="0035063F"/>
    <w:p w14:paraId="55FC90D8" w14:textId="77777777" w:rsidR="0035063F" w:rsidRPr="009A54C4" w:rsidRDefault="0035063F" w:rsidP="0035063F">
      <w:pPr>
        <w:jc w:val="center"/>
        <w:rPr>
          <w:b/>
          <w:color w:val="3366FF"/>
          <w:sz w:val="40"/>
          <w:szCs w:val="40"/>
        </w:rPr>
      </w:pPr>
      <w:r w:rsidRPr="009A54C4">
        <w:rPr>
          <w:b/>
          <w:color w:val="3366FF"/>
          <w:sz w:val="40"/>
          <w:szCs w:val="40"/>
        </w:rPr>
        <w:t>Dossier de</w:t>
      </w:r>
    </w:p>
    <w:p w14:paraId="554D95DE" w14:textId="77777777" w:rsidR="0035063F" w:rsidRPr="009A54C4" w:rsidRDefault="0035063F" w:rsidP="0035063F">
      <w:pPr>
        <w:jc w:val="center"/>
        <w:rPr>
          <w:b/>
          <w:color w:val="3366FF"/>
          <w:sz w:val="40"/>
          <w:szCs w:val="40"/>
        </w:rPr>
      </w:pPr>
      <w:r>
        <w:rPr>
          <w:b/>
          <w:color w:val="3366FF"/>
          <w:sz w:val="40"/>
          <w:szCs w:val="40"/>
        </w:rPr>
        <w:t>SPECIFICATION</w:t>
      </w:r>
    </w:p>
    <w:p w14:paraId="1C7B58F7" w14:textId="77777777" w:rsidR="0035063F" w:rsidRPr="009A54C4" w:rsidRDefault="0035063F" w:rsidP="0035063F">
      <w:pPr>
        <w:jc w:val="center"/>
        <w:rPr>
          <w:b/>
          <w:color w:val="3366FF"/>
          <w:sz w:val="40"/>
          <w:szCs w:val="40"/>
        </w:rPr>
      </w:pPr>
    </w:p>
    <w:p w14:paraId="4310C41D" w14:textId="77777777" w:rsidR="0035063F" w:rsidRPr="009A54C4" w:rsidRDefault="0035063F" w:rsidP="0035063F">
      <w:pPr>
        <w:jc w:val="center"/>
        <w:rPr>
          <w:b/>
          <w:color w:val="3366FF"/>
          <w:sz w:val="40"/>
          <w:szCs w:val="40"/>
        </w:rPr>
      </w:pPr>
      <w:r w:rsidRPr="009A54C4">
        <w:rPr>
          <w:b/>
          <w:color w:val="3366FF"/>
          <w:sz w:val="40"/>
          <w:szCs w:val="40"/>
        </w:rPr>
        <w:t>&amp;</w:t>
      </w:r>
    </w:p>
    <w:p w14:paraId="754051D7" w14:textId="77777777" w:rsidR="0035063F" w:rsidRPr="009A54C4" w:rsidRDefault="0035063F" w:rsidP="0035063F">
      <w:pPr>
        <w:jc w:val="center"/>
        <w:rPr>
          <w:b/>
          <w:color w:val="3366FF"/>
          <w:sz w:val="40"/>
          <w:szCs w:val="40"/>
        </w:rPr>
      </w:pPr>
    </w:p>
    <w:p w14:paraId="3F90A5FC" w14:textId="77777777" w:rsidR="0035063F" w:rsidRDefault="0035063F" w:rsidP="0035063F">
      <w:pPr>
        <w:jc w:val="center"/>
        <w:rPr>
          <w:b/>
          <w:color w:val="3366FF"/>
          <w:sz w:val="40"/>
          <w:szCs w:val="40"/>
        </w:rPr>
      </w:pPr>
      <w:r w:rsidRPr="009A54C4">
        <w:rPr>
          <w:b/>
          <w:color w:val="3366FF"/>
          <w:sz w:val="40"/>
          <w:szCs w:val="40"/>
        </w:rPr>
        <w:t>Cahier de Recettes</w:t>
      </w:r>
    </w:p>
    <w:p w14:paraId="1916B409" w14:textId="77777777" w:rsidR="0035063F" w:rsidRDefault="0035063F" w:rsidP="00E54190">
      <w:pPr>
        <w:pStyle w:val="Standard"/>
        <w:rPr>
          <w:rFonts w:asciiTheme="minorHAnsi" w:hAnsiTheme="minorHAnsi"/>
          <w:b/>
          <w:color w:val="FF0000"/>
          <w:u w:val="single"/>
        </w:rPr>
      </w:pPr>
    </w:p>
    <w:p w14:paraId="59426766" w14:textId="6385A4F8" w:rsidR="0035063F" w:rsidRDefault="0035063F" w:rsidP="00E54190">
      <w:pPr>
        <w:pStyle w:val="Standard"/>
        <w:rPr>
          <w:rFonts w:asciiTheme="minorHAnsi" w:hAnsiTheme="minorHAnsi"/>
          <w:b/>
          <w:color w:val="FF0000"/>
          <w:u w:val="single"/>
        </w:rPr>
      </w:pPr>
      <w:r>
        <w:rPr>
          <w:rFonts w:asciiTheme="minorHAnsi" w:hAnsiTheme="minorHAnsi"/>
          <w:b/>
          <w:color w:val="FF0000"/>
          <w:u w:val="single"/>
        </w:rPr>
        <w:br w:type="page"/>
      </w:r>
    </w:p>
    <w:p w14:paraId="45E2FD31" w14:textId="77777777" w:rsidR="0035063F" w:rsidRPr="00AE17DA" w:rsidRDefault="0035063F" w:rsidP="0035063F">
      <w:pPr>
        <w:pStyle w:val="Standard"/>
        <w:ind w:left="708" w:firstLine="708"/>
        <w:rPr>
          <w:rFonts w:asciiTheme="minorHAnsi" w:hAnsiTheme="minorHAnsi"/>
          <w:i/>
          <w:sz w:val="36"/>
          <w:szCs w:val="36"/>
        </w:rPr>
      </w:pPr>
      <w:r w:rsidRPr="00AE17DA">
        <w:rPr>
          <w:rFonts w:asciiTheme="minorHAnsi" w:hAnsiTheme="minorHAnsi"/>
          <w:i/>
          <w:sz w:val="36"/>
          <w:szCs w:val="36"/>
        </w:rPr>
        <w:lastRenderedPageBreak/>
        <w:t>Sommaire</w:t>
      </w:r>
    </w:p>
    <w:p w14:paraId="3018232F" w14:textId="77777777" w:rsidR="0035063F" w:rsidRDefault="0035063F" w:rsidP="0035063F">
      <w:pPr>
        <w:pStyle w:val="Standard"/>
        <w:rPr>
          <w:rFonts w:asciiTheme="minorHAnsi" w:hAnsiTheme="minorHAnsi"/>
        </w:rPr>
      </w:pPr>
    </w:p>
    <w:p w14:paraId="290A8882" w14:textId="77777777" w:rsidR="0035063F" w:rsidRDefault="0035063F" w:rsidP="0035063F">
      <w:pPr>
        <w:pStyle w:val="Standard"/>
        <w:rPr>
          <w:rFonts w:asciiTheme="minorHAnsi" w:hAnsiTheme="minorHAnsi"/>
        </w:rPr>
      </w:pPr>
    </w:p>
    <w:p w14:paraId="1423B32E" w14:textId="77777777" w:rsidR="0035063F" w:rsidRDefault="0035063F" w:rsidP="0035063F">
      <w:pPr>
        <w:pStyle w:val="Standard"/>
        <w:rPr>
          <w:rFonts w:asciiTheme="minorHAnsi" w:hAnsiTheme="minorHAnsi"/>
        </w:rPr>
      </w:pPr>
    </w:p>
    <w:p w14:paraId="389D97EB" w14:textId="77777777" w:rsidR="0035063F" w:rsidRDefault="0035063F" w:rsidP="0035063F">
      <w:pPr>
        <w:pStyle w:val="Standard"/>
        <w:ind w:firstLine="708"/>
        <w:rPr>
          <w:rFonts w:asciiTheme="minorHAnsi" w:hAnsiTheme="minorHAnsi"/>
          <w:b/>
          <w:sz w:val="28"/>
          <w:szCs w:val="28"/>
        </w:rPr>
      </w:pPr>
      <w:r w:rsidRPr="00601CA7">
        <w:rPr>
          <w:rFonts w:asciiTheme="minorHAnsi" w:hAnsiTheme="minorHAnsi"/>
          <w:b/>
          <w:sz w:val="28"/>
          <w:szCs w:val="28"/>
        </w:rPr>
        <w:t>Dossier de spécification</w:t>
      </w:r>
    </w:p>
    <w:p w14:paraId="10D9F2A8" w14:textId="77777777" w:rsidR="0035063F" w:rsidRPr="00601CA7" w:rsidRDefault="0035063F" w:rsidP="0035063F">
      <w:pPr>
        <w:pStyle w:val="Standard"/>
        <w:ind w:firstLine="708"/>
        <w:rPr>
          <w:rFonts w:asciiTheme="minorHAnsi" w:hAnsiTheme="minorHAnsi"/>
          <w:b/>
          <w:sz w:val="28"/>
          <w:szCs w:val="28"/>
        </w:rPr>
      </w:pPr>
    </w:p>
    <w:p w14:paraId="143EDA2C"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I)  Présentation général</w:t>
      </w:r>
      <w:r>
        <w:rPr>
          <w:rFonts w:asciiTheme="minorHAnsi" w:hAnsiTheme="minorHAnsi"/>
          <w:sz w:val="28"/>
          <w:szCs w:val="28"/>
        </w:rPr>
        <w:t>e......................................................................................... p.3</w:t>
      </w:r>
      <w:r>
        <w:rPr>
          <w:rFonts w:asciiTheme="minorHAnsi" w:hAnsiTheme="minorHAnsi"/>
          <w:vanish/>
          <w:sz w:val="28"/>
          <w:szCs w:val="28"/>
        </w:rPr>
        <w:pgNum/>
      </w:r>
      <w:r>
        <w:rPr>
          <w:rFonts w:asciiTheme="minorHAnsi" w:hAnsiTheme="minorHAnsi"/>
          <w:vanish/>
          <w:sz w:val="28"/>
          <w:szCs w:val="28"/>
        </w:rPr>
        <w:pgNum/>
      </w:r>
    </w:p>
    <w:p w14:paraId="4A4473DE"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II) Besoin</w:t>
      </w:r>
      <w:r>
        <w:rPr>
          <w:rFonts w:asciiTheme="minorHAnsi" w:hAnsiTheme="minorHAnsi"/>
          <w:sz w:val="28"/>
          <w:szCs w:val="28"/>
        </w:rPr>
        <w:t xml:space="preserve"> ....................................................................................................................... p.3</w:t>
      </w:r>
    </w:p>
    <w:p w14:paraId="3F1DFA18"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III) Contrainte</w:t>
      </w:r>
      <w:r>
        <w:rPr>
          <w:rFonts w:asciiTheme="minorHAnsi" w:hAnsiTheme="minorHAnsi"/>
          <w:sz w:val="28"/>
          <w:szCs w:val="28"/>
        </w:rPr>
        <w:t xml:space="preserve"> ............................................................................................................. p.3</w:t>
      </w:r>
    </w:p>
    <w:p w14:paraId="7C103A84"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IV) Spécification fonctionnelle</w:t>
      </w:r>
    </w:p>
    <w:p w14:paraId="15A1C4F4" w14:textId="77777777" w:rsidR="0035063F" w:rsidRPr="003F200D" w:rsidRDefault="0035063F" w:rsidP="0035063F">
      <w:pPr>
        <w:pStyle w:val="Standard"/>
        <w:numPr>
          <w:ilvl w:val="0"/>
          <w:numId w:val="16"/>
        </w:numPr>
        <w:rPr>
          <w:rFonts w:asciiTheme="minorHAnsi" w:hAnsiTheme="minorHAnsi"/>
          <w:sz w:val="28"/>
          <w:szCs w:val="28"/>
        </w:rPr>
      </w:pPr>
      <w:r w:rsidRPr="00601CA7">
        <w:rPr>
          <w:rFonts w:asciiTheme="minorHAnsi" w:hAnsiTheme="minorHAnsi"/>
          <w:sz w:val="28"/>
          <w:szCs w:val="28"/>
        </w:rPr>
        <w:t>Navigation</w:t>
      </w:r>
      <w:r>
        <w:rPr>
          <w:rFonts w:asciiTheme="minorHAnsi" w:hAnsiTheme="minorHAnsi"/>
          <w:sz w:val="28"/>
          <w:szCs w:val="28"/>
        </w:rPr>
        <w:t xml:space="preserve"> .............................................................................................. p.3-4</w:t>
      </w:r>
    </w:p>
    <w:p w14:paraId="7A0D86CD" w14:textId="77777777" w:rsidR="0035063F" w:rsidRPr="00601CA7" w:rsidRDefault="0035063F" w:rsidP="0035063F">
      <w:pPr>
        <w:pStyle w:val="Standard"/>
        <w:numPr>
          <w:ilvl w:val="0"/>
          <w:numId w:val="16"/>
        </w:numPr>
        <w:rPr>
          <w:rFonts w:asciiTheme="minorHAnsi" w:hAnsiTheme="minorHAnsi"/>
          <w:sz w:val="28"/>
          <w:szCs w:val="28"/>
        </w:rPr>
      </w:pPr>
      <w:r w:rsidRPr="00601CA7">
        <w:rPr>
          <w:rFonts w:asciiTheme="minorHAnsi" w:hAnsiTheme="minorHAnsi"/>
          <w:sz w:val="28"/>
          <w:szCs w:val="28"/>
        </w:rPr>
        <w:t>Espace membre</w:t>
      </w:r>
      <w:r>
        <w:rPr>
          <w:rFonts w:asciiTheme="minorHAnsi" w:hAnsiTheme="minorHAnsi"/>
          <w:sz w:val="28"/>
          <w:szCs w:val="28"/>
        </w:rPr>
        <w:t xml:space="preserve"> ....................................................................................... p.4</w:t>
      </w:r>
    </w:p>
    <w:p w14:paraId="73F94F38" w14:textId="77777777" w:rsidR="0035063F" w:rsidRPr="00601CA7" w:rsidRDefault="0035063F" w:rsidP="0035063F">
      <w:pPr>
        <w:pStyle w:val="Standard"/>
        <w:numPr>
          <w:ilvl w:val="0"/>
          <w:numId w:val="16"/>
        </w:numPr>
        <w:rPr>
          <w:rFonts w:asciiTheme="minorHAnsi" w:hAnsiTheme="minorHAnsi"/>
          <w:sz w:val="28"/>
          <w:szCs w:val="28"/>
        </w:rPr>
      </w:pPr>
      <w:r w:rsidRPr="00601CA7">
        <w:rPr>
          <w:rFonts w:asciiTheme="minorHAnsi" w:hAnsiTheme="minorHAnsi"/>
          <w:sz w:val="28"/>
          <w:szCs w:val="28"/>
        </w:rPr>
        <w:t>Produits</w:t>
      </w:r>
      <w:r>
        <w:rPr>
          <w:rFonts w:asciiTheme="minorHAnsi" w:hAnsiTheme="minorHAnsi"/>
          <w:sz w:val="28"/>
          <w:szCs w:val="28"/>
        </w:rPr>
        <w:t xml:space="preserve"> ...................................................................................................... p.5</w:t>
      </w:r>
    </w:p>
    <w:p w14:paraId="3E611526" w14:textId="77777777" w:rsidR="0035063F" w:rsidRPr="00AE17DA" w:rsidRDefault="0035063F" w:rsidP="0035063F">
      <w:pPr>
        <w:pStyle w:val="Standard"/>
        <w:numPr>
          <w:ilvl w:val="0"/>
          <w:numId w:val="16"/>
        </w:numPr>
        <w:rPr>
          <w:rFonts w:asciiTheme="minorHAnsi" w:hAnsiTheme="minorHAnsi"/>
          <w:sz w:val="28"/>
          <w:szCs w:val="28"/>
        </w:rPr>
      </w:pPr>
      <w:r w:rsidRPr="00601CA7">
        <w:rPr>
          <w:rFonts w:asciiTheme="minorHAnsi" w:hAnsiTheme="minorHAnsi"/>
          <w:sz w:val="28"/>
          <w:szCs w:val="28"/>
        </w:rPr>
        <w:t>Panier</w:t>
      </w:r>
      <w:r>
        <w:rPr>
          <w:rFonts w:asciiTheme="minorHAnsi" w:hAnsiTheme="minorHAnsi"/>
          <w:sz w:val="28"/>
          <w:szCs w:val="28"/>
        </w:rPr>
        <w:t xml:space="preserve"> .......................................................................................................... p.5</w:t>
      </w:r>
    </w:p>
    <w:p w14:paraId="2D752BBF" w14:textId="77777777" w:rsidR="0035063F" w:rsidRPr="00601CA7" w:rsidRDefault="0035063F" w:rsidP="0035063F">
      <w:pPr>
        <w:pStyle w:val="Standard"/>
        <w:numPr>
          <w:ilvl w:val="0"/>
          <w:numId w:val="16"/>
        </w:numPr>
        <w:rPr>
          <w:rFonts w:asciiTheme="minorHAnsi" w:hAnsiTheme="minorHAnsi"/>
          <w:sz w:val="28"/>
          <w:szCs w:val="28"/>
        </w:rPr>
      </w:pPr>
      <w:r w:rsidRPr="00601CA7">
        <w:rPr>
          <w:rFonts w:asciiTheme="minorHAnsi" w:hAnsiTheme="minorHAnsi"/>
          <w:sz w:val="28"/>
          <w:szCs w:val="28"/>
        </w:rPr>
        <w:t>Multimédia</w:t>
      </w:r>
      <w:r>
        <w:rPr>
          <w:rFonts w:asciiTheme="minorHAnsi" w:hAnsiTheme="minorHAnsi"/>
          <w:sz w:val="28"/>
          <w:szCs w:val="28"/>
        </w:rPr>
        <w:t xml:space="preserve"> ................................................................................................ p.5</w:t>
      </w:r>
    </w:p>
    <w:p w14:paraId="031C092B"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V) IHM</w:t>
      </w:r>
    </w:p>
    <w:p w14:paraId="659874BC" w14:textId="77777777" w:rsidR="0035063F" w:rsidRPr="00601CA7" w:rsidRDefault="0035063F" w:rsidP="0035063F">
      <w:pPr>
        <w:pStyle w:val="Standard"/>
        <w:numPr>
          <w:ilvl w:val="0"/>
          <w:numId w:val="17"/>
        </w:numPr>
        <w:rPr>
          <w:rFonts w:asciiTheme="minorHAnsi" w:hAnsiTheme="minorHAnsi"/>
          <w:sz w:val="28"/>
          <w:szCs w:val="28"/>
        </w:rPr>
      </w:pPr>
      <w:r w:rsidRPr="00601CA7">
        <w:rPr>
          <w:rFonts w:asciiTheme="minorHAnsi" w:hAnsiTheme="minorHAnsi"/>
          <w:sz w:val="28"/>
          <w:szCs w:val="28"/>
        </w:rPr>
        <w:t>Diagramme de Jackson</w:t>
      </w:r>
      <w:r>
        <w:rPr>
          <w:rFonts w:asciiTheme="minorHAnsi" w:hAnsiTheme="minorHAnsi"/>
          <w:sz w:val="28"/>
          <w:szCs w:val="28"/>
        </w:rPr>
        <w:t xml:space="preserve"> ........................................................................ p.6</w:t>
      </w:r>
    </w:p>
    <w:p w14:paraId="24C34065" w14:textId="77777777" w:rsidR="0035063F" w:rsidRPr="00601CA7" w:rsidRDefault="0035063F" w:rsidP="0035063F">
      <w:pPr>
        <w:pStyle w:val="Standard"/>
        <w:numPr>
          <w:ilvl w:val="0"/>
          <w:numId w:val="17"/>
        </w:numPr>
        <w:rPr>
          <w:rFonts w:asciiTheme="minorHAnsi" w:hAnsiTheme="minorHAnsi"/>
          <w:sz w:val="28"/>
          <w:szCs w:val="28"/>
        </w:rPr>
      </w:pPr>
      <w:r w:rsidRPr="00601CA7">
        <w:rPr>
          <w:rFonts w:asciiTheme="minorHAnsi" w:hAnsiTheme="minorHAnsi"/>
          <w:sz w:val="28"/>
          <w:szCs w:val="28"/>
        </w:rPr>
        <w:t>Détails des fenêtres</w:t>
      </w:r>
    </w:p>
    <w:p w14:paraId="718A22FA" w14:textId="77777777" w:rsidR="0035063F" w:rsidRPr="00601CA7" w:rsidRDefault="0035063F" w:rsidP="0035063F">
      <w:pPr>
        <w:pStyle w:val="Standard"/>
        <w:numPr>
          <w:ilvl w:val="1"/>
          <w:numId w:val="17"/>
        </w:numPr>
        <w:rPr>
          <w:rFonts w:asciiTheme="minorHAnsi" w:hAnsiTheme="minorHAnsi"/>
          <w:sz w:val="28"/>
          <w:szCs w:val="28"/>
        </w:rPr>
      </w:pPr>
      <w:r>
        <w:rPr>
          <w:rFonts w:asciiTheme="minorHAnsi" w:hAnsiTheme="minorHAnsi"/>
          <w:sz w:val="28"/>
          <w:szCs w:val="28"/>
        </w:rPr>
        <w:t>Page d’accueil .......................................................................... p.7-8</w:t>
      </w:r>
    </w:p>
    <w:p w14:paraId="5B6CCB2D" w14:textId="77777777" w:rsidR="0035063F" w:rsidRDefault="0035063F" w:rsidP="0035063F">
      <w:pPr>
        <w:pStyle w:val="Standard"/>
        <w:numPr>
          <w:ilvl w:val="1"/>
          <w:numId w:val="17"/>
        </w:numPr>
        <w:rPr>
          <w:rFonts w:asciiTheme="minorHAnsi" w:hAnsiTheme="minorHAnsi"/>
          <w:sz w:val="28"/>
          <w:szCs w:val="28"/>
        </w:rPr>
      </w:pPr>
      <w:r>
        <w:rPr>
          <w:rFonts w:asciiTheme="minorHAnsi" w:hAnsiTheme="minorHAnsi"/>
          <w:sz w:val="28"/>
          <w:szCs w:val="28"/>
        </w:rPr>
        <w:t>Page ‘Produits’ ...................................................................... p.9-10</w:t>
      </w:r>
    </w:p>
    <w:p w14:paraId="77BB6F03" w14:textId="77777777" w:rsidR="0035063F" w:rsidRPr="00601CA7" w:rsidRDefault="0035063F" w:rsidP="0035063F">
      <w:pPr>
        <w:pStyle w:val="Standard"/>
        <w:numPr>
          <w:ilvl w:val="1"/>
          <w:numId w:val="17"/>
        </w:numPr>
        <w:rPr>
          <w:rFonts w:asciiTheme="minorHAnsi" w:hAnsiTheme="minorHAnsi"/>
          <w:sz w:val="28"/>
          <w:szCs w:val="28"/>
        </w:rPr>
      </w:pPr>
      <w:r>
        <w:rPr>
          <w:rFonts w:asciiTheme="minorHAnsi" w:hAnsiTheme="minorHAnsi"/>
          <w:sz w:val="28"/>
          <w:szCs w:val="28"/>
        </w:rPr>
        <w:t>Page ‘Détails produit’ ...................................................... p.11-12</w:t>
      </w:r>
    </w:p>
    <w:p w14:paraId="6C9EB4FB" w14:textId="77777777" w:rsidR="0035063F" w:rsidRPr="00601CA7" w:rsidRDefault="0035063F" w:rsidP="0035063F">
      <w:pPr>
        <w:pStyle w:val="Standard"/>
        <w:numPr>
          <w:ilvl w:val="0"/>
          <w:numId w:val="17"/>
        </w:numPr>
        <w:rPr>
          <w:rFonts w:asciiTheme="minorHAnsi" w:hAnsiTheme="minorHAnsi"/>
          <w:sz w:val="28"/>
          <w:szCs w:val="28"/>
        </w:rPr>
      </w:pPr>
      <w:r w:rsidRPr="00601CA7">
        <w:rPr>
          <w:rFonts w:asciiTheme="minorHAnsi" w:hAnsiTheme="minorHAnsi"/>
          <w:sz w:val="28"/>
          <w:szCs w:val="28"/>
        </w:rPr>
        <w:t>Charte graphique</w:t>
      </w:r>
    </w:p>
    <w:p w14:paraId="1F91FACB" w14:textId="77777777" w:rsidR="0035063F" w:rsidRPr="00601CA7" w:rsidRDefault="0035063F" w:rsidP="0035063F">
      <w:pPr>
        <w:pStyle w:val="Standard"/>
        <w:numPr>
          <w:ilvl w:val="1"/>
          <w:numId w:val="17"/>
        </w:numPr>
        <w:rPr>
          <w:rFonts w:asciiTheme="minorHAnsi" w:hAnsiTheme="minorHAnsi"/>
          <w:sz w:val="28"/>
          <w:szCs w:val="28"/>
        </w:rPr>
      </w:pPr>
      <w:r w:rsidRPr="00601CA7">
        <w:rPr>
          <w:rFonts w:asciiTheme="minorHAnsi" w:hAnsiTheme="minorHAnsi"/>
          <w:sz w:val="28"/>
          <w:szCs w:val="28"/>
        </w:rPr>
        <w:t>Maquette</w:t>
      </w:r>
      <w:r>
        <w:rPr>
          <w:rFonts w:asciiTheme="minorHAnsi" w:hAnsiTheme="minorHAnsi"/>
          <w:sz w:val="28"/>
          <w:szCs w:val="28"/>
        </w:rPr>
        <w:t xml:space="preserve"> ..................................................................................... p.13</w:t>
      </w:r>
    </w:p>
    <w:p w14:paraId="3E4F1018" w14:textId="77777777" w:rsidR="0035063F" w:rsidRPr="00601CA7" w:rsidRDefault="0035063F" w:rsidP="0035063F">
      <w:pPr>
        <w:pStyle w:val="Standard"/>
        <w:numPr>
          <w:ilvl w:val="1"/>
          <w:numId w:val="17"/>
        </w:numPr>
        <w:rPr>
          <w:rFonts w:asciiTheme="minorHAnsi" w:hAnsiTheme="minorHAnsi"/>
          <w:sz w:val="28"/>
          <w:szCs w:val="28"/>
        </w:rPr>
      </w:pPr>
      <w:r w:rsidRPr="00601CA7">
        <w:rPr>
          <w:rFonts w:asciiTheme="minorHAnsi" w:hAnsiTheme="minorHAnsi"/>
          <w:sz w:val="28"/>
          <w:szCs w:val="28"/>
        </w:rPr>
        <w:t>Charte graphique</w:t>
      </w:r>
      <w:r>
        <w:rPr>
          <w:rFonts w:asciiTheme="minorHAnsi" w:hAnsiTheme="minorHAnsi"/>
          <w:sz w:val="28"/>
          <w:szCs w:val="28"/>
        </w:rPr>
        <w:t xml:space="preserve"> ..................................................................... p.14</w:t>
      </w:r>
    </w:p>
    <w:p w14:paraId="7A293418"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VI) Spécification non-fonctionnelle</w:t>
      </w:r>
    </w:p>
    <w:p w14:paraId="19C07295" w14:textId="77777777" w:rsidR="0035063F" w:rsidRPr="00601CA7" w:rsidRDefault="0035063F" w:rsidP="0035063F">
      <w:pPr>
        <w:pStyle w:val="Standard"/>
        <w:ind w:firstLine="708"/>
        <w:rPr>
          <w:rFonts w:asciiTheme="minorHAnsi" w:hAnsiTheme="minorHAnsi"/>
          <w:sz w:val="28"/>
          <w:szCs w:val="28"/>
        </w:rPr>
      </w:pPr>
      <w:r w:rsidRPr="00601CA7">
        <w:rPr>
          <w:rFonts w:asciiTheme="minorHAnsi" w:hAnsiTheme="minorHAnsi"/>
          <w:sz w:val="28"/>
          <w:szCs w:val="28"/>
        </w:rPr>
        <w:t>Charte de codage</w:t>
      </w:r>
      <w:r>
        <w:rPr>
          <w:rFonts w:asciiTheme="minorHAnsi" w:hAnsiTheme="minorHAnsi"/>
          <w:sz w:val="28"/>
          <w:szCs w:val="28"/>
        </w:rPr>
        <w:t xml:space="preserve"> ........................................................................................ p.15</w:t>
      </w:r>
    </w:p>
    <w:p w14:paraId="06F88D55"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VII) Dictionnaire des Données</w:t>
      </w:r>
      <w:r>
        <w:rPr>
          <w:rFonts w:asciiTheme="minorHAnsi" w:hAnsiTheme="minorHAnsi"/>
          <w:sz w:val="28"/>
          <w:szCs w:val="28"/>
        </w:rPr>
        <w:t xml:space="preserve"> ......................................................................... p.16</w:t>
      </w:r>
    </w:p>
    <w:p w14:paraId="0852A922"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VIII) Modèle Conceptuel des Données</w:t>
      </w:r>
      <w:r>
        <w:rPr>
          <w:rFonts w:asciiTheme="minorHAnsi" w:hAnsiTheme="minorHAnsi"/>
          <w:sz w:val="28"/>
          <w:szCs w:val="28"/>
        </w:rPr>
        <w:t xml:space="preserve"> .......................................................... p.17</w:t>
      </w:r>
    </w:p>
    <w:p w14:paraId="662F3A1E" w14:textId="77777777" w:rsidR="0035063F" w:rsidRPr="00601CA7" w:rsidRDefault="0035063F" w:rsidP="0035063F">
      <w:pPr>
        <w:pStyle w:val="Standard"/>
        <w:rPr>
          <w:rFonts w:asciiTheme="minorHAnsi" w:hAnsiTheme="minorHAnsi"/>
          <w:sz w:val="28"/>
          <w:szCs w:val="28"/>
        </w:rPr>
      </w:pPr>
      <w:r w:rsidRPr="00601CA7">
        <w:rPr>
          <w:rFonts w:asciiTheme="minorHAnsi" w:hAnsiTheme="minorHAnsi"/>
          <w:sz w:val="28"/>
          <w:szCs w:val="28"/>
        </w:rPr>
        <w:t>IX) Conclusion</w:t>
      </w:r>
      <w:r>
        <w:rPr>
          <w:rFonts w:asciiTheme="minorHAnsi" w:hAnsiTheme="minorHAnsi"/>
          <w:sz w:val="28"/>
          <w:szCs w:val="28"/>
        </w:rPr>
        <w:t xml:space="preserve"> ......................................................................................................... p.18</w:t>
      </w:r>
    </w:p>
    <w:p w14:paraId="3CD576A7" w14:textId="77777777" w:rsidR="0035063F" w:rsidRDefault="0035063F" w:rsidP="0035063F">
      <w:pPr>
        <w:pStyle w:val="Standard"/>
        <w:rPr>
          <w:rFonts w:asciiTheme="minorHAnsi" w:hAnsiTheme="minorHAnsi"/>
          <w:b/>
          <w:sz w:val="28"/>
          <w:szCs w:val="28"/>
          <w:u w:val="single"/>
        </w:rPr>
      </w:pPr>
    </w:p>
    <w:p w14:paraId="6435B1C4" w14:textId="77777777" w:rsidR="0035063F" w:rsidRDefault="0035063F" w:rsidP="0035063F">
      <w:pPr>
        <w:pStyle w:val="Standard"/>
        <w:rPr>
          <w:rFonts w:asciiTheme="minorHAnsi" w:hAnsiTheme="minorHAnsi"/>
          <w:b/>
          <w:sz w:val="28"/>
          <w:szCs w:val="28"/>
          <w:u w:val="single"/>
        </w:rPr>
      </w:pPr>
    </w:p>
    <w:p w14:paraId="7AF1A8E1" w14:textId="77777777" w:rsidR="0035063F" w:rsidRDefault="0035063F" w:rsidP="0035063F">
      <w:pPr>
        <w:pStyle w:val="Standard"/>
        <w:rPr>
          <w:rFonts w:asciiTheme="minorHAnsi" w:hAnsiTheme="minorHAnsi"/>
          <w:b/>
          <w:sz w:val="28"/>
          <w:szCs w:val="28"/>
        </w:rPr>
      </w:pPr>
      <w:r>
        <w:rPr>
          <w:rFonts w:asciiTheme="minorHAnsi" w:hAnsiTheme="minorHAnsi"/>
          <w:b/>
          <w:sz w:val="28"/>
          <w:szCs w:val="28"/>
        </w:rPr>
        <w:tab/>
        <w:t>Cahier de recette</w:t>
      </w:r>
    </w:p>
    <w:p w14:paraId="23E8C989" w14:textId="77777777" w:rsidR="0035063F" w:rsidRDefault="0035063F" w:rsidP="0035063F">
      <w:pPr>
        <w:pStyle w:val="Standard"/>
        <w:rPr>
          <w:rFonts w:asciiTheme="minorHAnsi" w:hAnsiTheme="minorHAnsi"/>
          <w:b/>
          <w:sz w:val="28"/>
          <w:szCs w:val="28"/>
        </w:rPr>
      </w:pPr>
    </w:p>
    <w:p w14:paraId="348841BF" w14:textId="77777777" w:rsidR="0035063F" w:rsidRDefault="0035063F" w:rsidP="0035063F">
      <w:pPr>
        <w:pStyle w:val="Standard"/>
        <w:rPr>
          <w:rFonts w:asciiTheme="minorHAnsi" w:hAnsiTheme="minorHAnsi"/>
          <w:sz w:val="28"/>
          <w:szCs w:val="28"/>
        </w:rPr>
      </w:pPr>
      <w:r>
        <w:rPr>
          <w:rFonts w:asciiTheme="minorHAnsi" w:hAnsiTheme="minorHAnsi"/>
          <w:sz w:val="28"/>
          <w:szCs w:val="28"/>
        </w:rPr>
        <w:t>I) Environnement de test .................................................................................. p.19</w:t>
      </w:r>
    </w:p>
    <w:p w14:paraId="6A4EFFF8" w14:textId="77777777" w:rsidR="0035063F" w:rsidRDefault="0035063F" w:rsidP="0035063F">
      <w:pPr>
        <w:pStyle w:val="Standard"/>
        <w:rPr>
          <w:rFonts w:asciiTheme="minorHAnsi" w:hAnsiTheme="minorHAnsi"/>
          <w:sz w:val="28"/>
          <w:szCs w:val="28"/>
        </w:rPr>
      </w:pPr>
      <w:r>
        <w:rPr>
          <w:rFonts w:asciiTheme="minorHAnsi" w:hAnsiTheme="minorHAnsi"/>
          <w:sz w:val="28"/>
          <w:szCs w:val="28"/>
        </w:rPr>
        <w:t xml:space="preserve">II) Tests fonctionnels </w:t>
      </w:r>
    </w:p>
    <w:p w14:paraId="73BEC726" w14:textId="77777777" w:rsidR="0035063F" w:rsidRPr="00AE17DA" w:rsidRDefault="0035063F" w:rsidP="0035063F">
      <w:pPr>
        <w:pStyle w:val="Standard"/>
        <w:rPr>
          <w:rFonts w:asciiTheme="minorHAnsi" w:hAnsiTheme="minorHAnsi"/>
          <w:sz w:val="28"/>
          <w:szCs w:val="28"/>
        </w:rPr>
      </w:pPr>
      <w:r>
        <w:rPr>
          <w:rFonts w:asciiTheme="minorHAnsi" w:hAnsiTheme="minorHAnsi"/>
          <w:sz w:val="28"/>
          <w:szCs w:val="28"/>
        </w:rPr>
        <w:tab/>
        <w:t>Tableau ........................................................................................... p.19-20-21</w:t>
      </w:r>
    </w:p>
    <w:p w14:paraId="78EAF8E2" w14:textId="77777777" w:rsidR="0035063F" w:rsidRDefault="0035063F" w:rsidP="0035063F">
      <w:pPr>
        <w:pStyle w:val="Standard"/>
        <w:rPr>
          <w:rFonts w:asciiTheme="minorHAnsi" w:hAnsiTheme="minorHAnsi"/>
          <w:b/>
          <w:u w:val="single"/>
        </w:rPr>
      </w:pPr>
    </w:p>
    <w:p w14:paraId="3D17674E" w14:textId="77777777" w:rsidR="0035063F" w:rsidRDefault="0035063F" w:rsidP="00E54190">
      <w:pPr>
        <w:pStyle w:val="Standard"/>
        <w:rPr>
          <w:rFonts w:asciiTheme="minorHAnsi" w:hAnsiTheme="minorHAnsi"/>
          <w:b/>
          <w:color w:val="FF0000"/>
          <w:u w:val="single"/>
        </w:rPr>
      </w:pPr>
      <w:r>
        <w:rPr>
          <w:rFonts w:asciiTheme="minorHAnsi" w:hAnsiTheme="minorHAnsi"/>
          <w:b/>
          <w:color w:val="FF0000"/>
          <w:u w:val="single"/>
        </w:rPr>
        <w:br w:type="page"/>
      </w:r>
    </w:p>
    <w:p w14:paraId="51AC5CC1" w14:textId="46336786" w:rsidR="00E54190" w:rsidRPr="00961477" w:rsidRDefault="00E54190" w:rsidP="00E54190">
      <w:pPr>
        <w:pStyle w:val="Standard"/>
        <w:rPr>
          <w:rFonts w:asciiTheme="minorHAnsi" w:hAnsiTheme="minorHAnsi"/>
          <w:color w:val="FF0000"/>
        </w:rPr>
      </w:pPr>
      <w:r w:rsidRPr="00961477">
        <w:rPr>
          <w:rFonts w:asciiTheme="minorHAnsi" w:hAnsiTheme="minorHAnsi"/>
          <w:b/>
          <w:color w:val="FF0000"/>
          <w:u w:val="single"/>
        </w:rPr>
        <w:lastRenderedPageBreak/>
        <w:t>I/ Présentation générale</w:t>
      </w:r>
    </w:p>
    <w:p w14:paraId="5C6F27D6" w14:textId="77777777" w:rsidR="00E54190" w:rsidRPr="009A54C4" w:rsidRDefault="00E54190" w:rsidP="00E54190">
      <w:pPr>
        <w:pStyle w:val="Standard"/>
        <w:rPr>
          <w:rFonts w:asciiTheme="minorHAnsi" w:hAnsiTheme="minorHAnsi"/>
        </w:rPr>
      </w:pPr>
      <w:r w:rsidRPr="009A54C4">
        <w:rPr>
          <w:rFonts w:asciiTheme="minorHAnsi" w:hAnsiTheme="minorHAnsi"/>
        </w:rPr>
        <w:tab/>
      </w:r>
    </w:p>
    <w:p w14:paraId="2F5820C6" w14:textId="36406E2B" w:rsidR="00E54190" w:rsidRPr="009A54C4" w:rsidRDefault="00E54190" w:rsidP="00E54190">
      <w:pPr>
        <w:pStyle w:val="Standard"/>
        <w:rPr>
          <w:rFonts w:asciiTheme="minorHAnsi" w:hAnsiTheme="minorHAnsi"/>
        </w:rPr>
      </w:pPr>
      <w:r w:rsidRPr="009A54C4">
        <w:rPr>
          <w:rFonts w:asciiTheme="minorHAnsi" w:hAnsiTheme="minorHAnsi"/>
        </w:rPr>
        <w:tab/>
        <w:t xml:space="preserve">Nous avons comme projet d’améliorer le site déjà existant </w:t>
      </w:r>
      <w:hyperlink r:id="rId9" w:history="1">
        <w:r w:rsidRPr="009A54C4">
          <w:rPr>
            <w:rStyle w:val="LienInternet"/>
            <w:rFonts w:asciiTheme="minorHAnsi" w:hAnsiTheme="minorHAnsi"/>
            <w:lang w:eastAsia="fr-FR"/>
          </w:rPr>
          <w:t>www.liliabirem.com</w:t>
        </w:r>
      </w:hyperlink>
      <w:r w:rsidRPr="009A54C4">
        <w:rPr>
          <w:rFonts w:asciiTheme="minorHAnsi" w:hAnsiTheme="minorHAnsi"/>
        </w:rPr>
        <w:t xml:space="preserve"> avec une partie d'achat en ligne. En effet à l'heure </w:t>
      </w:r>
      <w:bookmarkStart w:id="0" w:name="_GoBack"/>
      <w:bookmarkEnd w:id="0"/>
      <w:r w:rsidR="00281778" w:rsidRPr="009A54C4">
        <w:rPr>
          <w:rFonts w:asciiTheme="minorHAnsi" w:hAnsiTheme="minorHAnsi"/>
        </w:rPr>
        <w:t>actuelle</w:t>
      </w:r>
      <w:r w:rsidRPr="009A54C4">
        <w:rPr>
          <w:rFonts w:asciiTheme="minorHAnsi" w:hAnsiTheme="minorHAnsi"/>
        </w:rPr>
        <w:t xml:space="preserve"> ce site ne comporte pas d'espace de connexion pour les utilisateurs. De plus nous comptons effectuer une refonte des pages d’accès aux différents produits, un changement de l'ergonomie du site et un espace client.</w:t>
      </w:r>
    </w:p>
    <w:p w14:paraId="62EE1236" w14:textId="77777777" w:rsidR="00E54190" w:rsidRPr="009A54C4" w:rsidRDefault="00E54190" w:rsidP="00E54190">
      <w:pPr>
        <w:pStyle w:val="Standard"/>
        <w:rPr>
          <w:rFonts w:asciiTheme="minorHAnsi" w:hAnsiTheme="minorHAnsi"/>
        </w:rPr>
      </w:pPr>
    </w:p>
    <w:p w14:paraId="623D89FE" w14:textId="77777777" w:rsidR="00E54190" w:rsidRPr="009A54C4" w:rsidRDefault="00E54190" w:rsidP="00E54190">
      <w:pPr>
        <w:pStyle w:val="Standard"/>
        <w:rPr>
          <w:rFonts w:asciiTheme="minorHAnsi" w:hAnsiTheme="minorHAnsi"/>
        </w:rPr>
      </w:pPr>
      <w:r w:rsidRPr="009A54C4">
        <w:rPr>
          <w:rFonts w:asciiTheme="minorHAnsi" w:hAnsiTheme="minorHAnsi"/>
        </w:rPr>
        <w:tab/>
        <w:t xml:space="preserve">Le site </w:t>
      </w:r>
      <w:hyperlink r:id="rId10" w:history="1">
        <w:r w:rsidRPr="009A54C4">
          <w:rPr>
            <w:rStyle w:val="LienInternet"/>
            <w:rFonts w:asciiTheme="minorHAnsi" w:hAnsiTheme="minorHAnsi"/>
            <w:lang w:eastAsia="fr-FR"/>
          </w:rPr>
          <w:t>www.liliabirem.com</w:t>
        </w:r>
      </w:hyperlink>
      <w:r w:rsidRPr="009A54C4">
        <w:rPr>
          <w:rFonts w:asciiTheme="minorHAnsi" w:hAnsiTheme="minorHAnsi"/>
        </w:rPr>
        <w:t xml:space="preserve"> est un site américain (donc écrit en anglais). Il propose des sessions payantes via vidéo-conférence de coaching de vie, une billetterie pour certains événements (réel ou vidéo-conférence), et différents produits (</w:t>
      </w:r>
      <w:proofErr w:type="spellStart"/>
      <w:r w:rsidRPr="009A54C4">
        <w:rPr>
          <w:rFonts w:asciiTheme="minorHAnsi" w:hAnsiTheme="minorHAnsi"/>
        </w:rPr>
        <w:t>DVDs</w:t>
      </w:r>
      <w:proofErr w:type="spellEnd"/>
      <w:r w:rsidRPr="009A54C4">
        <w:rPr>
          <w:rFonts w:asciiTheme="minorHAnsi" w:hAnsiTheme="minorHAnsi"/>
        </w:rPr>
        <w:t>, huiles essentielles, cartes de membres... etc.).</w:t>
      </w:r>
    </w:p>
    <w:p w14:paraId="6DE3B016" w14:textId="77777777" w:rsidR="00334FD3" w:rsidRDefault="00334FD3"/>
    <w:p w14:paraId="25FD1109" w14:textId="77777777" w:rsidR="007B5871" w:rsidRPr="00961477" w:rsidRDefault="007B5871" w:rsidP="007B5871">
      <w:pPr>
        <w:pStyle w:val="Standard"/>
        <w:rPr>
          <w:rFonts w:asciiTheme="minorHAnsi" w:hAnsiTheme="minorHAnsi"/>
          <w:color w:val="FF0000"/>
        </w:rPr>
      </w:pPr>
      <w:r w:rsidRPr="00961477">
        <w:rPr>
          <w:rFonts w:asciiTheme="minorHAnsi" w:hAnsiTheme="minorHAnsi"/>
          <w:b/>
          <w:color w:val="FF0000"/>
          <w:u w:val="single"/>
        </w:rPr>
        <w:t>II/ Besoin</w:t>
      </w:r>
      <w:r w:rsidRPr="00961477">
        <w:rPr>
          <w:rFonts w:asciiTheme="minorHAnsi" w:hAnsiTheme="minorHAnsi"/>
          <w:color w:val="FF0000"/>
        </w:rPr>
        <w:t xml:space="preserve"> </w:t>
      </w:r>
    </w:p>
    <w:p w14:paraId="78834774" w14:textId="77777777" w:rsidR="007B5871" w:rsidRPr="009A54C4" w:rsidRDefault="007B5871" w:rsidP="007B5871">
      <w:pPr>
        <w:pStyle w:val="Standard"/>
        <w:rPr>
          <w:rFonts w:asciiTheme="minorHAnsi" w:hAnsiTheme="minorHAnsi"/>
        </w:rPr>
      </w:pPr>
    </w:p>
    <w:p w14:paraId="5F592E64" w14:textId="05009B87" w:rsidR="007B5871" w:rsidRPr="009A54C4" w:rsidRDefault="0078463F" w:rsidP="007B5871">
      <w:pPr>
        <w:pStyle w:val="Standard"/>
        <w:ind w:firstLine="708"/>
        <w:rPr>
          <w:rFonts w:asciiTheme="minorHAnsi" w:hAnsiTheme="minorHAnsi"/>
        </w:rPr>
      </w:pPr>
      <w:r>
        <w:rPr>
          <w:rFonts w:asciiTheme="minorHAnsi" w:hAnsiTheme="minorHAnsi"/>
        </w:rPr>
        <w:t>Le client</w:t>
      </w:r>
      <w:r w:rsidR="007B5871" w:rsidRPr="009A54C4">
        <w:rPr>
          <w:rFonts w:asciiTheme="minorHAnsi" w:hAnsiTheme="minorHAnsi"/>
        </w:rPr>
        <w:t xml:space="preserve"> désire en premier lieu une partie e-commerce avec un espace-membre pour les util</w:t>
      </w:r>
      <w:r w:rsidR="00F81B90">
        <w:rPr>
          <w:rFonts w:asciiTheme="minorHAnsi" w:hAnsiTheme="minorHAnsi"/>
        </w:rPr>
        <w:t>isateurs</w:t>
      </w:r>
      <w:r w:rsidR="007B5871" w:rsidRPr="009A54C4">
        <w:rPr>
          <w:rFonts w:asciiTheme="minorHAnsi" w:hAnsiTheme="minorHAnsi"/>
        </w:rPr>
        <w:t xml:space="preserve">. C'est le besoin principal. A </w:t>
      </w:r>
      <w:r w:rsidR="00281778" w:rsidRPr="009A54C4">
        <w:rPr>
          <w:rFonts w:asciiTheme="minorHAnsi" w:hAnsiTheme="minorHAnsi"/>
        </w:rPr>
        <w:t>côté</w:t>
      </w:r>
      <w:r w:rsidR="007B5871" w:rsidRPr="009A54C4">
        <w:rPr>
          <w:rFonts w:asciiTheme="minorHAnsi" w:hAnsiTheme="minorHAnsi"/>
        </w:rPr>
        <w:t xml:space="preserve"> de ça elle désire une r</w:t>
      </w:r>
      <w:r w:rsidR="00F81B90">
        <w:rPr>
          <w:rFonts w:asciiTheme="minorHAnsi" w:hAnsiTheme="minorHAnsi"/>
        </w:rPr>
        <w:t>etouche du design du site (besoin d’un site</w:t>
      </w:r>
      <w:r w:rsidR="007B5871" w:rsidRPr="009A54C4">
        <w:rPr>
          <w:rFonts w:asciiTheme="minorHAnsi" w:hAnsiTheme="minorHAnsi"/>
        </w:rPr>
        <w:t xml:space="preserve"> plus professionnel) et une interface administrateur qui lui permettrait d'ajouter des photos et vidéos simplement sur son site à la manière d'un blog (cette partie est facultative et sera peut être traité </w:t>
      </w:r>
      <w:r w:rsidR="00281778" w:rsidRPr="009A54C4">
        <w:rPr>
          <w:rFonts w:asciiTheme="minorHAnsi" w:hAnsiTheme="minorHAnsi"/>
        </w:rPr>
        <w:t>extra scolairement</w:t>
      </w:r>
      <w:r w:rsidR="007B5871" w:rsidRPr="009A54C4">
        <w:rPr>
          <w:rFonts w:asciiTheme="minorHAnsi" w:hAnsiTheme="minorHAnsi"/>
        </w:rPr>
        <w:t>, cela dépendra des délais).</w:t>
      </w:r>
    </w:p>
    <w:p w14:paraId="52E71B86" w14:textId="77777777" w:rsidR="00626844" w:rsidRDefault="00626844"/>
    <w:p w14:paraId="5930EC12" w14:textId="77777777" w:rsidR="00F81B90" w:rsidRPr="00961477" w:rsidRDefault="00F81B90" w:rsidP="00F81B90">
      <w:pPr>
        <w:pStyle w:val="Standard"/>
        <w:rPr>
          <w:rFonts w:asciiTheme="minorHAnsi" w:hAnsiTheme="minorHAnsi"/>
          <w:color w:val="FF0000"/>
        </w:rPr>
      </w:pPr>
      <w:r w:rsidRPr="00961477">
        <w:rPr>
          <w:rFonts w:asciiTheme="minorHAnsi" w:hAnsiTheme="minorHAnsi"/>
          <w:b/>
          <w:color w:val="FF0000"/>
          <w:u w:val="single"/>
        </w:rPr>
        <w:t>III/</w:t>
      </w:r>
      <w:r>
        <w:rPr>
          <w:rFonts w:asciiTheme="minorHAnsi" w:hAnsiTheme="minorHAnsi"/>
          <w:b/>
          <w:color w:val="FF0000"/>
          <w:u w:val="single"/>
        </w:rPr>
        <w:t xml:space="preserve"> </w:t>
      </w:r>
      <w:r w:rsidRPr="00961477">
        <w:rPr>
          <w:rFonts w:asciiTheme="minorHAnsi" w:hAnsiTheme="minorHAnsi"/>
          <w:b/>
          <w:color w:val="FF0000"/>
          <w:u w:val="single"/>
        </w:rPr>
        <w:t>Contrainte</w:t>
      </w:r>
    </w:p>
    <w:p w14:paraId="44DD5E1B" w14:textId="77777777" w:rsidR="00F81B90" w:rsidRPr="009A54C4" w:rsidRDefault="00F81B90" w:rsidP="00F81B90">
      <w:pPr>
        <w:pStyle w:val="Standard"/>
        <w:ind w:left="1418"/>
        <w:rPr>
          <w:rFonts w:asciiTheme="minorHAnsi" w:hAnsiTheme="minorHAnsi"/>
        </w:rPr>
      </w:pPr>
    </w:p>
    <w:p w14:paraId="7B701D67" w14:textId="77777777" w:rsidR="00F81B90" w:rsidRDefault="00F81B90" w:rsidP="00F81B90">
      <w:pPr>
        <w:pStyle w:val="Standard"/>
        <w:numPr>
          <w:ilvl w:val="0"/>
          <w:numId w:val="2"/>
        </w:numPr>
        <w:tabs>
          <w:tab w:val="left" w:pos="1638"/>
          <w:tab w:val="left" w:pos="2138"/>
        </w:tabs>
        <w:rPr>
          <w:rFonts w:asciiTheme="minorHAnsi" w:hAnsiTheme="minorHAnsi"/>
        </w:rPr>
      </w:pPr>
      <w:r w:rsidRPr="009A54C4">
        <w:rPr>
          <w:rFonts w:asciiTheme="minorHAnsi" w:hAnsiTheme="minorHAnsi"/>
        </w:rPr>
        <w:t>Le site doit être codé en HTML, CSS, PHP et qu'il respecte les normes W3C.</w:t>
      </w:r>
    </w:p>
    <w:p w14:paraId="1724F254" w14:textId="02B39DA0" w:rsidR="00F81B90" w:rsidRPr="005D4EDE" w:rsidRDefault="00F81B90" w:rsidP="00F81B90">
      <w:pPr>
        <w:pStyle w:val="Standard"/>
        <w:numPr>
          <w:ilvl w:val="0"/>
          <w:numId w:val="2"/>
        </w:numPr>
        <w:tabs>
          <w:tab w:val="left" w:pos="1638"/>
          <w:tab w:val="left" w:pos="2138"/>
        </w:tabs>
        <w:rPr>
          <w:rFonts w:asciiTheme="minorHAnsi" w:hAnsiTheme="minorHAnsi"/>
        </w:rPr>
      </w:pPr>
      <w:r w:rsidRPr="005D4EDE">
        <w:rPr>
          <w:rFonts w:asciiTheme="minorHAnsi" w:hAnsiTheme="minorHAnsi"/>
        </w:rPr>
        <w:t>Il faut un espace membre sécurisé.</w:t>
      </w:r>
    </w:p>
    <w:p w14:paraId="7F71485E" w14:textId="77777777" w:rsidR="00F81B90" w:rsidRPr="009A54C4" w:rsidRDefault="00F81B90" w:rsidP="00F81B90">
      <w:pPr>
        <w:pStyle w:val="Standard"/>
        <w:numPr>
          <w:ilvl w:val="0"/>
          <w:numId w:val="3"/>
        </w:numPr>
        <w:tabs>
          <w:tab w:val="left" w:pos="1638"/>
          <w:tab w:val="left" w:pos="2138"/>
        </w:tabs>
        <w:rPr>
          <w:rFonts w:asciiTheme="minorHAnsi" w:hAnsiTheme="minorHAnsi"/>
        </w:rPr>
      </w:pPr>
      <w:r w:rsidRPr="009A54C4">
        <w:rPr>
          <w:rFonts w:asciiTheme="minorHAnsi" w:hAnsiTheme="minorHAnsi"/>
        </w:rPr>
        <w:t>Nous devons créer une page e-commerce afin de vendre les produits.</w:t>
      </w:r>
    </w:p>
    <w:p w14:paraId="37F245C5" w14:textId="77777777" w:rsidR="00F81B90" w:rsidRPr="009A54C4" w:rsidRDefault="00F81B90" w:rsidP="00F81B90">
      <w:pPr>
        <w:pStyle w:val="Standard"/>
        <w:numPr>
          <w:ilvl w:val="0"/>
          <w:numId w:val="3"/>
        </w:numPr>
        <w:tabs>
          <w:tab w:val="left" w:pos="1638"/>
          <w:tab w:val="left" w:pos="2138"/>
        </w:tabs>
        <w:rPr>
          <w:rFonts w:asciiTheme="minorHAnsi" w:hAnsiTheme="minorHAnsi"/>
        </w:rPr>
      </w:pPr>
      <w:r w:rsidRPr="009A54C4">
        <w:rPr>
          <w:rFonts w:asciiTheme="minorHAnsi" w:hAnsiTheme="minorHAnsi"/>
        </w:rPr>
        <w:t>L'utilisateur doit pouvoir accéder à une page panier ou il aura le récapitulatif de ces achats.</w:t>
      </w:r>
    </w:p>
    <w:p w14:paraId="646B67B6" w14:textId="77777777" w:rsidR="00F81B90" w:rsidRPr="009A54C4" w:rsidRDefault="00F81B90" w:rsidP="00F81B90">
      <w:pPr>
        <w:pStyle w:val="Standard"/>
        <w:numPr>
          <w:ilvl w:val="0"/>
          <w:numId w:val="1"/>
        </w:numPr>
        <w:tabs>
          <w:tab w:val="left" w:pos="1638"/>
          <w:tab w:val="left" w:pos="2138"/>
        </w:tabs>
        <w:rPr>
          <w:rFonts w:asciiTheme="minorHAnsi" w:hAnsiTheme="minorHAnsi"/>
        </w:rPr>
      </w:pPr>
      <w:r w:rsidRPr="009A54C4">
        <w:rPr>
          <w:rFonts w:asciiTheme="minorHAnsi" w:hAnsiTheme="minorHAnsi"/>
        </w:rPr>
        <w:t>Une page newsletter doit être présente sur le site.</w:t>
      </w:r>
    </w:p>
    <w:p w14:paraId="7B5598E7" w14:textId="77777777" w:rsidR="007B5871" w:rsidRDefault="007B5871"/>
    <w:p w14:paraId="0776A675" w14:textId="77777777" w:rsidR="00F81B90" w:rsidRDefault="00F81B90"/>
    <w:p w14:paraId="200AA941" w14:textId="77777777" w:rsidR="00623BB8" w:rsidRPr="00961477" w:rsidRDefault="00623BB8" w:rsidP="00623BB8">
      <w:pPr>
        <w:pStyle w:val="Standard"/>
        <w:rPr>
          <w:rFonts w:asciiTheme="minorHAnsi" w:hAnsiTheme="minorHAnsi"/>
          <w:color w:val="FF0000"/>
        </w:rPr>
      </w:pPr>
      <w:r w:rsidRPr="00961477">
        <w:rPr>
          <w:rFonts w:asciiTheme="minorHAnsi" w:hAnsiTheme="minorHAnsi"/>
          <w:b/>
          <w:color w:val="FF0000"/>
          <w:u w:val="single"/>
        </w:rPr>
        <w:t>IV/ Spécification fonctionnelle</w:t>
      </w:r>
    </w:p>
    <w:p w14:paraId="540BD590" w14:textId="77777777" w:rsidR="00623BB8" w:rsidRPr="009A54C4" w:rsidRDefault="00623BB8" w:rsidP="00623BB8">
      <w:pPr>
        <w:pStyle w:val="Standard"/>
        <w:rPr>
          <w:rFonts w:asciiTheme="minorHAnsi" w:hAnsiTheme="minorHAnsi"/>
        </w:rPr>
      </w:pPr>
    </w:p>
    <w:p w14:paraId="650CE2EE" w14:textId="3DE8596E" w:rsidR="00623BB8" w:rsidRPr="009A54C4" w:rsidRDefault="00623BB8" w:rsidP="00623BB8">
      <w:pPr>
        <w:pStyle w:val="Standard"/>
        <w:rPr>
          <w:rFonts w:asciiTheme="minorHAnsi" w:hAnsiTheme="minorHAnsi"/>
        </w:rPr>
      </w:pPr>
      <w:r w:rsidRPr="009A54C4">
        <w:rPr>
          <w:rFonts w:asciiTheme="minorHAnsi" w:hAnsiTheme="minorHAnsi"/>
        </w:rPr>
        <w:t xml:space="preserve">Nous </w:t>
      </w:r>
      <w:r>
        <w:rPr>
          <w:rFonts w:asciiTheme="minorHAnsi" w:hAnsiTheme="minorHAnsi"/>
        </w:rPr>
        <w:t>allons dans cette partie recenser</w:t>
      </w:r>
      <w:r w:rsidRPr="009A54C4">
        <w:rPr>
          <w:rFonts w:asciiTheme="minorHAnsi" w:hAnsiTheme="minorHAnsi"/>
        </w:rPr>
        <w:t xml:space="preserve"> les différentes fonction</w:t>
      </w:r>
      <w:r w:rsidR="00DF2A1E">
        <w:rPr>
          <w:rFonts w:asciiTheme="minorHAnsi" w:hAnsiTheme="minorHAnsi"/>
        </w:rPr>
        <w:t>nalités présentes</w:t>
      </w:r>
      <w:r w:rsidRPr="009A54C4">
        <w:rPr>
          <w:rFonts w:asciiTheme="minorHAnsi" w:hAnsiTheme="minorHAnsi"/>
        </w:rPr>
        <w:t xml:space="preserve"> sur notre site web. Pour cela nous allo</w:t>
      </w:r>
      <w:r>
        <w:rPr>
          <w:rFonts w:asciiTheme="minorHAnsi" w:hAnsiTheme="minorHAnsi"/>
        </w:rPr>
        <w:t>ns les repartir en 5 catégories</w:t>
      </w:r>
      <w:r w:rsidRPr="009A54C4">
        <w:rPr>
          <w:rFonts w:asciiTheme="minorHAnsi" w:hAnsiTheme="minorHAnsi"/>
        </w:rPr>
        <w:t xml:space="preserve"> : navigation, espace-membre, produits, panier, multimédia.</w:t>
      </w:r>
    </w:p>
    <w:p w14:paraId="3A6ABAB3" w14:textId="77777777" w:rsidR="00623BB8" w:rsidRDefault="00623BB8" w:rsidP="00623BB8">
      <w:pPr>
        <w:pStyle w:val="Standard"/>
        <w:rPr>
          <w:rFonts w:asciiTheme="minorHAnsi" w:hAnsiTheme="minorHAnsi"/>
        </w:rPr>
      </w:pPr>
    </w:p>
    <w:p w14:paraId="2B8930A2" w14:textId="77777777" w:rsidR="00623BB8" w:rsidRDefault="00623BB8" w:rsidP="00623BB8">
      <w:pPr>
        <w:pStyle w:val="Standard"/>
        <w:rPr>
          <w:rFonts w:asciiTheme="minorHAnsi" w:hAnsiTheme="minorHAnsi"/>
        </w:rPr>
      </w:pPr>
    </w:p>
    <w:p w14:paraId="491B74E4" w14:textId="77777777" w:rsidR="00623BB8" w:rsidRPr="009A54C4" w:rsidRDefault="00623BB8" w:rsidP="00623BB8">
      <w:pPr>
        <w:pStyle w:val="Standard"/>
        <w:rPr>
          <w:rFonts w:asciiTheme="minorHAnsi" w:hAnsiTheme="minorHAnsi"/>
        </w:rPr>
      </w:pPr>
    </w:p>
    <w:p w14:paraId="3D6037F4" w14:textId="77777777" w:rsidR="00623BB8" w:rsidRPr="009A54C4" w:rsidRDefault="00623BB8" w:rsidP="00623BB8">
      <w:pPr>
        <w:pStyle w:val="Standard"/>
        <w:numPr>
          <w:ilvl w:val="0"/>
          <w:numId w:val="4"/>
        </w:numPr>
        <w:rPr>
          <w:rFonts w:asciiTheme="minorHAnsi" w:hAnsiTheme="minorHAnsi"/>
        </w:rPr>
      </w:pPr>
      <w:r w:rsidRPr="009A54C4">
        <w:rPr>
          <w:rFonts w:asciiTheme="minorHAnsi" w:hAnsiTheme="minorHAnsi"/>
          <w:b/>
        </w:rPr>
        <w:t>Navigation</w:t>
      </w:r>
    </w:p>
    <w:p w14:paraId="2F4F5F69" w14:textId="77777777" w:rsidR="00623BB8" w:rsidRPr="009A54C4" w:rsidRDefault="00623BB8" w:rsidP="00623BB8">
      <w:pPr>
        <w:pStyle w:val="Standard"/>
        <w:numPr>
          <w:ilvl w:val="0"/>
          <w:numId w:val="11"/>
        </w:numPr>
        <w:rPr>
          <w:rFonts w:asciiTheme="minorHAnsi" w:hAnsiTheme="minorHAnsi"/>
        </w:rPr>
      </w:pPr>
      <w:r w:rsidRPr="009A54C4">
        <w:rPr>
          <w:rFonts w:asciiTheme="minorHAnsi" w:hAnsiTheme="minorHAnsi"/>
        </w:rPr>
        <w:t xml:space="preserve">Chaque page du site possède un en-tête avec le logo, un lien Facebook, un lien </w:t>
      </w:r>
      <w:proofErr w:type="spellStart"/>
      <w:r w:rsidRPr="009A54C4">
        <w:rPr>
          <w:rFonts w:asciiTheme="minorHAnsi" w:hAnsiTheme="minorHAnsi"/>
        </w:rPr>
        <w:t>twi</w:t>
      </w:r>
      <w:r>
        <w:rPr>
          <w:rFonts w:asciiTheme="minorHAnsi" w:hAnsiTheme="minorHAnsi"/>
        </w:rPr>
        <w:t>t</w:t>
      </w:r>
      <w:r w:rsidRPr="009A54C4">
        <w:rPr>
          <w:rFonts w:asciiTheme="minorHAnsi" w:hAnsiTheme="minorHAnsi"/>
        </w:rPr>
        <w:t>ter</w:t>
      </w:r>
      <w:proofErr w:type="spellEnd"/>
      <w:r w:rsidRPr="009A54C4">
        <w:rPr>
          <w:rFonts w:asciiTheme="minorHAnsi" w:hAnsiTheme="minorHAnsi"/>
        </w:rPr>
        <w:t>, et une inscription à la newsletter.</w:t>
      </w:r>
    </w:p>
    <w:p w14:paraId="130C1BD5" w14:textId="77777777" w:rsidR="00623BB8" w:rsidRPr="009A54C4" w:rsidRDefault="00623BB8" w:rsidP="00623BB8">
      <w:pPr>
        <w:pStyle w:val="Standard"/>
        <w:numPr>
          <w:ilvl w:val="0"/>
          <w:numId w:val="11"/>
        </w:numPr>
        <w:rPr>
          <w:rFonts w:asciiTheme="minorHAnsi" w:hAnsiTheme="minorHAnsi"/>
        </w:rPr>
      </w:pPr>
      <w:r w:rsidRPr="009A54C4">
        <w:rPr>
          <w:rFonts w:asciiTheme="minorHAnsi" w:hAnsiTheme="minorHAnsi"/>
        </w:rPr>
        <w:t>Chaque page</w:t>
      </w:r>
      <w:r>
        <w:rPr>
          <w:rFonts w:asciiTheme="minorHAnsi" w:hAnsiTheme="minorHAnsi"/>
        </w:rPr>
        <w:t>,</w:t>
      </w:r>
      <w:r w:rsidRPr="009A54C4">
        <w:rPr>
          <w:rFonts w:asciiTheme="minorHAnsi" w:hAnsiTheme="minorHAnsi"/>
        </w:rPr>
        <w:t xml:space="preserve"> </w:t>
      </w:r>
      <w:r>
        <w:rPr>
          <w:rFonts w:asciiTheme="minorHAnsi" w:hAnsiTheme="minorHAnsi"/>
        </w:rPr>
        <w:t xml:space="preserve">excepté la page ‘produits’, </w:t>
      </w:r>
      <w:r w:rsidRPr="009A54C4">
        <w:rPr>
          <w:rFonts w:asciiTheme="minorHAnsi" w:hAnsiTheme="minorHAnsi"/>
        </w:rPr>
        <w:t>possède sur la droite un encadré comprenant des raccourci</w:t>
      </w:r>
      <w:r>
        <w:rPr>
          <w:rFonts w:asciiTheme="minorHAnsi" w:hAnsiTheme="minorHAnsi"/>
        </w:rPr>
        <w:t>s</w:t>
      </w:r>
      <w:r w:rsidRPr="009A54C4">
        <w:rPr>
          <w:rFonts w:asciiTheme="minorHAnsi" w:hAnsiTheme="minorHAnsi"/>
        </w:rPr>
        <w:t xml:space="preserve"> vers les </w:t>
      </w:r>
      <w:proofErr w:type="gramStart"/>
      <w:r w:rsidRPr="009A54C4">
        <w:rPr>
          <w:rFonts w:asciiTheme="minorHAnsi" w:hAnsiTheme="minorHAnsi"/>
        </w:rPr>
        <w:t>dernières</w:t>
      </w:r>
      <w:proofErr w:type="gramEnd"/>
      <w:r w:rsidRPr="009A54C4">
        <w:rPr>
          <w:rFonts w:asciiTheme="minorHAnsi" w:hAnsiTheme="minorHAnsi"/>
        </w:rPr>
        <w:t xml:space="preserve"> news, les promotions actuelles et autres informations.</w:t>
      </w:r>
    </w:p>
    <w:p w14:paraId="5294884E" w14:textId="77777777" w:rsidR="00623BB8" w:rsidRPr="009A54C4" w:rsidRDefault="00623BB8" w:rsidP="00623BB8">
      <w:pPr>
        <w:pStyle w:val="Standard"/>
        <w:numPr>
          <w:ilvl w:val="0"/>
          <w:numId w:val="11"/>
        </w:numPr>
        <w:rPr>
          <w:rFonts w:asciiTheme="minorHAnsi" w:hAnsiTheme="minorHAnsi"/>
        </w:rPr>
      </w:pPr>
      <w:r w:rsidRPr="009A54C4">
        <w:rPr>
          <w:rFonts w:asciiTheme="minorHAnsi" w:hAnsiTheme="minorHAnsi"/>
        </w:rPr>
        <w:t>Chaque page possède un menu sur la gauche avec des raccourcis pour se connecter, accéder</w:t>
      </w:r>
      <w:r>
        <w:rPr>
          <w:rFonts w:asciiTheme="minorHAnsi" w:hAnsiTheme="minorHAnsi"/>
        </w:rPr>
        <w:t xml:space="preserve"> à</w:t>
      </w:r>
      <w:r w:rsidRPr="009A54C4">
        <w:rPr>
          <w:rFonts w:asciiTheme="minorHAnsi" w:hAnsiTheme="minorHAnsi"/>
        </w:rPr>
        <w:t xml:space="preserve"> son panier, son espace perso, ses commandes en cours.</w:t>
      </w:r>
    </w:p>
    <w:p w14:paraId="273DEE95" w14:textId="77777777" w:rsidR="00623BB8" w:rsidRDefault="00623BB8" w:rsidP="00623BB8">
      <w:pPr>
        <w:pStyle w:val="Standard"/>
        <w:numPr>
          <w:ilvl w:val="0"/>
          <w:numId w:val="11"/>
        </w:numPr>
        <w:rPr>
          <w:rFonts w:asciiTheme="minorHAnsi" w:hAnsiTheme="minorHAnsi"/>
        </w:rPr>
      </w:pPr>
      <w:r w:rsidRPr="009A54C4">
        <w:rPr>
          <w:rFonts w:asciiTheme="minorHAnsi" w:hAnsiTheme="minorHAnsi"/>
        </w:rPr>
        <w:t>Présence d'une barre de menu en dessous de l’entête avec</w:t>
      </w:r>
      <w:r>
        <w:rPr>
          <w:rFonts w:asciiTheme="minorHAnsi" w:hAnsiTheme="minorHAnsi"/>
        </w:rPr>
        <w:t xml:space="preserve"> 9 onglets </w:t>
      </w:r>
      <w:r w:rsidRPr="009A54C4">
        <w:rPr>
          <w:rFonts w:asciiTheme="minorHAnsi" w:hAnsiTheme="minorHAnsi"/>
        </w:rPr>
        <w:t xml:space="preserve">: </w:t>
      </w:r>
      <w:r>
        <w:rPr>
          <w:rFonts w:asciiTheme="minorHAnsi" w:hAnsiTheme="minorHAnsi"/>
        </w:rPr>
        <w:t xml:space="preserve">Home, </w:t>
      </w:r>
      <w:r w:rsidRPr="009A54C4">
        <w:rPr>
          <w:rFonts w:asciiTheme="minorHAnsi" w:hAnsiTheme="minorHAnsi"/>
        </w:rPr>
        <w:lastRenderedPageBreak/>
        <w:t xml:space="preserve">About Lilia, Blog, Coaching, Book </w:t>
      </w:r>
      <w:proofErr w:type="gramStart"/>
      <w:r w:rsidRPr="009A54C4">
        <w:rPr>
          <w:rFonts w:asciiTheme="minorHAnsi" w:hAnsiTheme="minorHAnsi"/>
        </w:rPr>
        <w:t>a</w:t>
      </w:r>
      <w:proofErr w:type="gramEnd"/>
      <w:r w:rsidRPr="009A54C4">
        <w:rPr>
          <w:rFonts w:asciiTheme="minorHAnsi" w:hAnsiTheme="minorHAnsi"/>
        </w:rPr>
        <w:t xml:space="preserve"> session, Events, </w:t>
      </w:r>
      <w:r>
        <w:rPr>
          <w:rFonts w:asciiTheme="minorHAnsi" w:hAnsiTheme="minorHAnsi"/>
        </w:rPr>
        <w:t xml:space="preserve">Media, </w:t>
      </w:r>
      <w:proofErr w:type="spellStart"/>
      <w:r>
        <w:rPr>
          <w:rFonts w:asciiTheme="minorHAnsi" w:hAnsiTheme="minorHAnsi"/>
        </w:rPr>
        <w:t>Products</w:t>
      </w:r>
      <w:proofErr w:type="spellEnd"/>
      <w:r>
        <w:rPr>
          <w:rFonts w:asciiTheme="minorHAnsi" w:hAnsiTheme="minorHAnsi"/>
        </w:rPr>
        <w:t>, Contact</w:t>
      </w:r>
      <w:r w:rsidRPr="009A54C4">
        <w:rPr>
          <w:rFonts w:asciiTheme="minorHAnsi" w:hAnsiTheme="minorHAnsi"/>
        </w:rPr>
        <w:t>.</w:t>
      </w:r>
    </w:p>
    <w:p w14:paraId="0DF6803B" w14:textId="77777777" w:rsidR="00623BB8" w:rsidRDefault="00623BB8" w:rsidP="00623BB8">
      <w:pPr>
        <w:pStyle w:val="Standard"/>
        <w:rPr>
          <w:rFonts w:asciiTheme="minorHAnsi" w:hAnsiTheme="minorHAnsi"/>
        </w:rPr>
      </w:pPr>
    </w:p>
    <w:p w14:paraId="44A21074" w14:textId="77777777" w:rsidR="00623BB8" w:rsidRDefault="00623BB8" w:rsidP="00623BB8">
      <w:pPr>
        <w:pStyle w:val="Standard"/>
        <w:rPr>
          <w:rFonts w:asciiTheme="minorHAnsi" w:hAnsiTheme="minorHAnsi"/>
        </w:rPr>
      </w:pPr>
      <w:r>
        <w:rPr>
          <w:rFonts w:asciiTheme="minorHAnsi" w:hAnsiTheme="minorHAnsi"/>
        </w:rPr>
        <w:t>Chaque onglet mène à la partie correspondante sur le site officiel déjà existant.</w:t>
      </w:r>
    </w:p>
    <w:p w14:paraId="185E14C0" w14:textId="77777777" w:rsidR="00623BB8" w:rsidRDefault="00623BB8" w:rsidP="00623BB8">
      <w:pPr>
        <w:pStyle w:val="Standard"/>
        <w:rPr>
          <w:rFonts w:asciiTheme="minorHAnsi" w:hAnsiTheme="minorHAnsi"/>
        </w:rPr>
      </w:pPr>
      <w:r>
        <w:rPr>
          <w:rFonts w:asciiTheme="minorHAnsi" w:hAnsiTheme="minorHAnsi"/>
        </w:rPr>
        <w:t>Ces liens</w:t>
      </w:r>
      <w:r w:rsidRPr="005D4EDE">
        <w:rPr>
          <w:rFonts w:asciiTheme="minorHAnsi" w:hAnsiTheme="minorHAnsi"/>
        </w:rPr>
        <w:t xml:space="preserve"> comporte</w:t>
      </w:r>
      <w:r>
        <w:rPr>
          <w:rFonts w:asciiTheme="minorHAnsi" w:hAnsiTheme="minorHAnsi"/>
        </w:rPr>
        <w:t>nt</w:t>
      </w:r>
      <w:r w:rsidRPr="005D4EDE">
        <w:rPr>
          <w:rFonts w:asciiTheme="minorHAnsi" w:hAnsiTheme="minorHAnsi"/>
        </w:rPr>
        <w:t xml:space="preserve"> plusieurs sous-parties :</w:t>
      </w:r>
    </w:p>
    <w:p w14:paraId="6C4EBEB9" w14:textId="77777777" w:rsidR="00623BB8" w:rsidRPr="009A54C4" w:rsidRDefault="00623BB8" w:rsidP="00623BB8">
      <w:pPr>
        <w:pStyle w:val="Standard"/>
        <w:rPr>
          <w:rFonts w:asciiTheme="minorHAnsi" w:hAnsiTheme="minorHAnsi"/>
        </w:rPr>
      </w:pPr>
    </w:p>
    <w:p w14:paraId="23F7A928" w14:textId="77777777" w:rsidR="00623BB8" w:rsidRPr="009A54C4" w:rsidRDefault="00623BB8" w:rsidP="00623BB8">
      <w:pPr>
        <w:pStyle w:val="Standard"/>
        <w:numPr>
          <w:ilvl w:val="0"/>
          <w:numId w:val="12"/>
        </w:numPr>
        <w:tabs>
          <w:tab w:val="left" w:pos="220"/>
          <w:tab w:val="left" w:pos="720"/>
        </w:tabs>
        <w:rPr>
          <w:rFonts w:asciiTheme="minorHAnsi" w:hAnsiTheme="minorHAnsi"/>
        </w:rPr>
      </w:pPr>
      <w:r>
        <w:rPr>
          <w:rFonts w:asciiTheme="minorHAnsi" w:hAnsiTheme="minorHAnsi"/>
          <w:u w:val="single"/>
        </w:rPr>
        <w:t>Page about Lilia </w:t>
      </w:r>
      <w:r w:rsidRPr="009A54C4">
        <w:rPr>
          <w:rFonts w:asciiTheme="minorHAnsi" w:hAnsiTheme="minorHAnsi"/>
          <w:u w:val="single"/>
        </w:rPr>
        <w:t>:</w:t>
      </w:r>
    </w:p>
    <w:p w14:paraId="6F213760"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Une partie à propos de la biographie de Lilia.</w:t>
      </w:r>
    </w:p>
    <w:p w14:paraId="68564187"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Une partie faite de témoignages de</w:t>
      </w:r>
      <w:r>
        <w:rPr>
          <w:rFonts w:asciiTheme="minorHAnsi" w:hAnsiTheme="minorHAnsi"/>
        </w:rPr>
        <w:t xml:space="preserve"> qualités éditable par </w:t>
      </w:r>
      <w:r w:rsidRPr="009A54C4">
        <w:rPr>
          <w:rFonts w:asciiTheme="minorHAnsi" w:hAnsiTheme="minorHAnsi"/>
        </w:rPr>
        <w:t>l'administrateur.</w:t>
      </w:r>
    </w:p>
    <w:p w14:paraId="501CC85C" w14:textId="77777777" w:rsidR="00623BB8" w:rsidRPr="009A54C4" w:rsidRDefault="00623BB8" w:rsidP="00623BB8">
      <w:pPr>
        <w:pStyle w:val="Standard"/>
        <w:tabs>
          <w:tab w:val="left" w:pos="220"/>
          <w:tab w:val="left" w:pos="720"/>
        </w:tabs>
        <w:rPr>
          <w:rFonts w:asciiTheme="minorHAnsi" w:hAnsiTheme="minorHAnsi"/>
        </w:rPr>
      </w:pPr>
    </w:p>
    <w:p w14:paraId="7B3F55F9" w14:textId="77777777" w:rsidR="00623BB8" w:rsidRPr="009A54C4" w:rsidRDefault="00623BB8" w:rsidP="00623BB8">
      <w:pPr>
        <w:pStyle w:val="Standard"/>
        <w:numPr>
          <w:ilvl w:val="0"/>
          <w:numId w:val="12"/>
        </w:numPr>
        <w:tabs>
          <w:tab w:val="left" w:pos="220"/>
          <w:tab w:val="left" w:pos="720"/>
        </w:tabs>
        <w:rPr>
          <w:rFonts w:asciiTheme="minorHAnsi" w:hAnsiTheme="minorHAnsi"/>
        </w:rPr>
      </w:pPr>
      <w:r w:rsidRPr="009A54C4">
        <w:rPr>
          <w:rFonts w:asciiTheme="minorHAnsi" w:hAnsiTheme="minorHAnsi"/>
          <w:u w:val="single"/>
        </w:rPr>
        <w:t>Page Blog</w:t>
      </w:r>
      <w:r w:rsidRPr="009A54C4">
        <w:rPr>
          <w:rFonts w:asciiTheme="minorHAnsi" w:hAnsiTheme="minorHAnsi"/>
        </w:rPr>
        <w:t>:</w:t>
      </w:r>
    </w:p>
    <w:p w14:paraId="47D22885"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Contient les articles triés du plus récent au plus ancien.</w:t>
      </w:r>
    </w:p>
    <w:p w14:paraId="646941EB"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 xml:space="preserve"> </w:t>
      </w:r>
      <w:r>
        <w:rPr>
          <w:rFonts w:asciiTheme="minorHAnsi" w:hAnsiTheme="minorHAnsi"/>
        </w:rPr>
        <w:tab/>
      </w:r>
      <w:r w:rsidRPr="009A54C4">
        <w:rPr>
          <w:rFonts w:asciiTheme="minorHAnsi" w:hAnsiTheme="minorHAnsi"/>
        </w:rPr>
        <w:t xml:space="preserve">Chaque article est propos à des réactions sous forme de commentaires daté. </w:t>
      </w:r>
    </w:p>
    <w:p w14:paraId="3512B8C7" w14:textId="092F9D56"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 xml:space="preserve">Ces commentaires doivent être </w:t>
      </w:r>
      <w:r w:rsidR="008F692D" w:rsidRPr="009A54C4">
        <w:rPr>
          <w:rFonts w:asciiTheme="minorHAnsi" w:hAnsiTheme="minorHAnsi"/>
        </w:rPr>
        <w:t>validés</w:t>
      </w:r>
      <w:r w:rsidRPr="009A54C4">
        <w:rPr>
          <w:rFonts w:asciiTheme="minorHAnsi" w:hAnsiTheme="minorHAnsi"/>
        </w:rPr>
        <w:t xml:space="preserve"> par l’administrateur avant d’être publié.</w:t>
      </w:r>
    </w:p>
    <w:p w14:paraId="2A476D0E"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Les articles sont datés. Ils peuvent contenir des photos.</w:t>
      </w:r>
    </w:p>
    <w:p w14:paraId="112F85DC"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 xml:space="preserve"> </w:t>
      </w:r>
      <w:r>
        <w:rPr>
          <w:rFonts w:asciiTheme="minorHAnsi" w:hAnsiTheme="minorHAnsi"/>
        </w:rPr>
        <w:tab/>
      </w:r>
      <w:r w:rsidRPr="009A54C4">
        <w:rPr>
          <w:rFonts w:asciiTheme="minorHAnsi" w:hAnsiTheme="minorHAnsi"/>
        </w:rPr>
        <w:t xml:space="preserve">Mise en place d'ajout </w:t>
      </w:r>
      <w:r>
        <w:rPr>
          <w:rFonts w:asciiTheme="minorHAnsi" w:hAnsiTheme="minorHAnsi"/>
        </w:rPr>
        <w:t>de vidéo par l’administrateur (facultatif</w:t>
      </w:r>
      <w:r w:rsidRPr="009A54C4">
        <w:rPr>
          <w:rFonts w:asciiTheme="minorHAnsi" w:hAnsiTheme="minorHAnsi"/>
        </w:rPr>
        <w:t>).</w:t>
      </w:r>
    </w:p>
    <w:p w14:paraId="672EFF3E" w14:textId="77777777" w:rsidR="00623BB8" w:rsidRPr="009A54C4" w:rsidRDefault="00623BB8" w:rsidP="00623BB8">
      <w:pPr>
        <w:pStyle w:val="Standard"/>
        <w:tabs>
          <w:tab w:val="left" w:pos="220"/>
          <w:tab w:val="left" w:pos="720"/>
        </w:tabs>
        <w:rPr>
          <w:rFonts w:asciiTheme="minorHAnsi" w:hAnsiTheme="minorHAnsi"/>
        </w:rPr>
      </w:pPr>
    </w:p>
    <w:p w14:paraId="1102E1D1" w14:textId="77777777" w:rsidR="00623BB8" w:rsidRPr="009A54C4" w:rsidRDefault="00623BB8" w:rsidP="00623BB8">
      <w:pPr>
        <w:pStyle w:val="Standard"/>
        <w:numPr>
          <w:ilvl w:val="0"/>
          <w:numId w:val="12"/>
        </w:numPr>
        <w:tabs>
          <w:tab w:val="left" w:pos="220"/>
          <w:tab w:val="left" w:pos="720"/>
        </w:tabs>
        <w:rPr>
          <w:rFonts w:asciiTheme="minorHAnsi" w:hAnsiTheme="minorHAnsi"/>
        </w:rPr>
      </w:pPr>
      <w:r w:rsidRPr="009A54C4">
        <w:rPr>
          <w:rFonts w:asciiTheme="minorHAnsi" w:hAnsiTheme="minorHAnsi"/>
          <w:u w:val="single"/>
        </w:rPr>
        <w:t>Page Contacts</w:t>
      </w:r>
      <w:r w:rsidRPr="009A54C4">
        <w:rPr>
          <w:rFonts w:asciiTheme="minorHAnsi" w:hAnsiTheme="minorHAnsi"/>
        </w:rPr>
        <w:t>:</w:t>
      </w:r>
    </w:p>
    <w:p w14:paraId="369DBECE"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t>Contient l'e-</w:t>
      </w:r>
      <w:r w:rsidRPr="009A54C4">
        <w:rPr>
          <w:rFonts w:asciiTheme="minorHAnsi" w:hAnsiTheme="minorHAnsi"/>
        </w:rPr>
        <w:t>mail et le numéro de téléphone de l'administrateur</w:t>
      </w:r>
    </w:p>
    <w:p w14:paraId="5CADC14C"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 xml:space="preserve">Boite qui permet d’envoyer directement un mail à </w:t>
      </w:r>
      <w:r>
        <w:rPr>
          <w:rFonts w:asciiTheme="minorHAnsi" w:hAnsiTheme="minorHAnsi"/>
        </w:rPr>
        <w:t xml:space="preserve">l’administrateur </w:t>
      </w:r>
      <w:r w:rsidRPr="009A54C4">
        <w:rPr>
          <w:rFonts w:asciiTheme="minorHAnsi" w:hAnsiTheme="minorHAnsi"/>
        </w:rPr>
        <w:t>via la</w:t>
      </w:r>
      <w:r>
        <w:rPr>
          <w:rFonts w:asciiTheme="minorHAnsi" w:hAnsiTheme="minorHAnsi"/>
        </w:rPr>
        <w:t xml:space="preserve"> page, </w:t>
      </w:r>
      <w:r w:rsidRPr="009A54C4">
        <w:rPr>
          <w:rFonts w:asciiTheme="minorHAnsi" w:hAnsiTheme="minorHAnsi"/>
        </w:rPr>
        <w:t xml:space="preserve">en indiquant son nom et son </w:t>
      </w:r>
      <w:proofErr w:type="spellStart"/>
      <w:r w:rsidRPr="009A54C4">
        <w:rPr>
          <w:rFonts w:asciiTheme="minorHAnsi" w:hAnsiTheme="minorHAnsi"/>
        </w:rPr>
        <w:t>e mail</w:t>
      </w:r>
      <w:proofErr w:type="spellEnd"/>
      <w:r w:rsidRPr="009A54C4">
        <w:rPr>
          <w:rFonts w:asciiTheme="minorHAnsi" w:hAnsiTheme="minorHAnsi"/>
        </w:rPr>
        <w:t>.</w:t>
      </w:r>
    </w:p>
    <w:p w14:paraId="10DD5FFF" w14:textId="77777777" w:rsidR="00623BB8" w:rsidRPr="009A54C4" w:rsidRDefault="00623BB8" w:rsidP="00623BB8">
      <w:pPr>
        <w:pStyle w:val="Standard"/>
        <w:tabs>
          <w:tab w:val="left" w:pos="220"/>
          <w:tab w:val="left" w:pos="720"/>
        </w:tabs>
        <w:rPr>
          <w:rFonts w:asciiTheme="minorHAnsi" w:hAnsiTheme="minorHAnsi"/>
        </w:rPr>
      </w:pPr>
    </w:p>
    <w:p w14:paraId="17B875E2" w14:textId="77777777" w:rsidR="00623BB8" w:rsidRPr="009A54C4" w:rsidRDefault="00623BB8" w:rsidP="00623BB8">
      <w:pPr>
        <w:pStyle w:val="Standard"/>
        <w:numPr>
          <w:ilvl w:val="0"/>
          <w:numId w:val="12"/>
        </w:numPr>
        <w:tabs>
          <w:tab w:val="left" w:pos="220"/>
          <w:tab w:val="left" w:pos="720"/>
        </w:tabs>
        <w:rPr>
          <w:rFonts w:asciiTheme="minorHAnsi" w:hAnsiTheme="minorHAnsi"/>
        </w:rPr>
      </w:pPr>
      <w:r w:rsidRPr="009A54C4">
        <w:rPr>
          <w:rFonts w:asciiTheme="minorHAnsi" w:hAnsiTheme="minorHAnsi"/>
          <w:u w:val="single"/>
        </w:rPr>
        <w:t>Page Produits</w:t>
      </w:r>
      <w:r w:rsidRPr="009A54C4">
        <w:rPr>
          <w:rFonts w:asciiTheme="minorHAnsi" w:hAnsiTheme="minorHAnsi"/>
        </w:rPr>
        <w:t>:</w:t>
      </w:r>
    </w:p>
    <w:p w14:paraId="1A8F1414"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Page d’introduction qui d</w:t>
      </w:r>
      <w:r>
        <w:rPr>
          <w:rFonts w:asciiTheme="minorHAnsi" w:hAnsiTheme="minorHAnsi"/>
        </w:rPr>
        <w:t>onne accès à trois sous-partie </w:t>
      </w:r>
      <w:r w:rsidRPr="009A54C4">
        <w:rPr>
          <w:rFonts w:asciiTheme="minorHAnsi" w:hAnsiTheme="minorHAnsi"/>
        </w:rPr>
        <w:t xml:space="preserve">: Events / Session / </w:t>
      </w:r>
      <w:proofErr w:type="spellStart"/>
      <w:r w:rsidRPr="009A54C4">
        <w:rPr>
          <w:rFonts w:asciiTheme="minorHAnsi" w:hAnsiTheme="minorHAnsi"/>
        </w:rPr>
        <w:t>Products</w:t>
      </w:r>
      <w:proofErr w:type="spellEnd"/>
      <w:r>
        <w:rPr>
          <w:rFonts w:asciiTheme="minorHAnsi" w:hAnsiTheme="minorHAnsi"/>
        </w:rPr>
        <w:t>.</w:t>
      </w:r>
    </w:p>
    <w:p w14:paraId="7E0206D9"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ab/>
      </w:r>
      <w:r w:rsidRPr="009A54C4">
        <w:rPr>
          <w:rFonts w:asciiTheme="minorHAnsi" w:hAnsiTheme="minorHAnsi"/>
        </w:rPr>
        <w:t>Cha</w:t>
      </w:r>
      <w:r>
        <w:rPr>
          <w:rFonts w:asciiTheme="minorHAnsi" w:hAnsiTheme="minorHAnsi"/>
        </w:rPr>
        <w:t>que sous-partie contient </w:t>
      </w:r>
      <w:r w:rsidRPr="009A54C4">
        <w:rPr>
          <w:rFonts w:asciiTheme="minorHAnsi" w:hAnsiTheme="minorHAnsi"/>
        </w:rPr>
        <w:t>:</w:t>
      </w:r>
    </w:p>
    <w:p w14:paraId="2ECDACE4" w14:textId="77777777" w:rsidR="00623BB8" w:rsidRPr="009A54C4" w:rsidRDefault="00623BB8" w:rsidP="00623BB8">
      <w:pPr>
        <w:pStyle w:val="Standard"/>
        <w:tabs>
          <w:tab w:val="left" w:pos="929"/>
          <w:tab w:val="left" w:pos="1429"/>
        </w:tabs>
        <w:ind w:left="709"/>
        <w:rPr>
          <w:rFonts w:asciiTheme="minorHAnsi" w:hAnsiTheme="minorHAnsi"/>
        </w:rPr>
      </w:pPr>
      <w:r>
        <w:rPr>
          <w:rFonts w:asciiTheme="minorHAnsi" w:hAnsiTheme="minorHAnsi"/>
        </w:rPr>
        <w:tab/>
      </w:r>
      <w:r w:rsidRPr="009A54C4">
        <w:rPr>
          <w:rFonts w:asciiTheme="minorHAnsi" w:hAnsiTheme="minorHAnsi"/>
        </w:rPr>
        <w:t>Liste de produits à vendre.</w:t>
      </w:r>
    </w:p>
    <w:p w14:paraId="236E7CA0" w14:textId="77777777" w:rsidR="00623BB8" w:rsidRPr="009A54C4" w:rsidRDefault="00623BB8" w:rsidP="00623BB8">
      <w:pPr>
        <w:pStyle w:val="Standard"/>
        <w:tabs>
          <w:tab w:val="left" w:pos="929"/>
          <w:tab w:val="left" w:pos="1429"/>
        </w:tabs>
        <w:rPr>
          <w:rFonts w:asciiTheme="minorHAnsi" w:hAnsiTheme="minorHAnsi"/>
        </w:rPr>
      </w:pPr>
      <w:r>
        <w:rPr>
          <w:rFonts w:asciiTheme="minorHAnsi" w:hAnsiTheme="minorHAnsi"/>
        </w:rPr>
        <w:tab/>
      </w:r>
      <w:r w:rsidRPr="009A54C4">
        <w:rPr>
          <w:rFonts w:asciiTheme="minorHAnsi" w:hAnsiTheme="minorHAnsi"/>
        </w:rPr>
        <w:t xml:space="preserve">Chaque produit est cliquable et donne sur la fiche détaillée </w:t>
      </w:r>
      <w:r>
        <w:rPr>
          <w:rFonts w:asciiTheme="minorHAnsi" w:hAnsiTheme="minorHAnsi"/>
        </w:rPr>
        <w:t xml:space="preserve">du </w:t>
      </w:r>
      <w:r w:rsidRPr="009A54C4">
        <w:rPr>
          <w:rFonts w:asciiTheme="minorHAnsi" w:hAnsiTheme="minorHAnsi"/>
        </w:rPr>
        <w:t>produit en question.</w:t>
      </w:r>
    </w:p>
    <w:p w14:paraId="60AFB8C6" w14:textId="77777777" w:rsidR="00623BB8" w:rsidRPr="009A54C4" w:rsidRDefault="00623BB8" w:rsidP="00623BB8">
      <w:pPr>
        <w:pStyle w:val="Standard"/>
        <w:tabs>
          <w:tab w:val="left" w:pos="929"/>
          <w:tab w:val="left" w:pos="1429"/>
        </w:tabs>
        <w:ind w:left="709"/>
        <w:rPr>
          <w:rFonts w:asciiTheme="minorHAnsi" w:hAnsiTheme="minorHAnsi"/>
        </w:rPr>
      </w:pPr>
      <w:r>
        <w:rPr>
          <w:rFonts w:asciiTheme="minorHAnsi" w:hAnsiTheme="minorHAnsi"/>
        </w:rPr>
        <w:tab/>
      </w:r>
      <w:r w:rsidRPr="009A54C4">
        <w:rPr>
          <w:rFonts w:asciiTheme="minorHAnsi" w:hAnsiTheme="minorHAnsi"/>
        </w:rPr>
        <w:t xml:space="preserve">La fiche détaillée indique la disponibilité, le prix, les détails. </w:t>
      </w:r>
    </w:p>
    <w:p w14:paraId="50507C0A" w14:textId="77777777" w:rsidR="00623BB8" w:rsidRPr="009A54C4" w:rsidRDefault="00623BB8" w:rsidP="00623BB8">
      <w:pPr>
        <w:pStyle w:val="Standard"/>
        <w:tabs>
          <w:tab w:val="left" w:pos="929"/>
          <w:tab w:val="left" w:pos="1429"/>
        </w:tabs>
        <w:ind w:left="709"/>
        <w:rPr>
          <w:rFonts w:asciiTheme="minorHAnsi" w:hAnsiTheme="minorHAnsi"/>
        </w:rPr>
      </w:pPr>
      <w:r w:rsidRPr="009A54C4">
        <w:rPr>
          <w:rFonts w:asciiTheme="minorHAnsi" w:hAnsiTheme="minorHAnsi"/>
        </w:rPr>
        <w:t xml:space="preserve">   </w:t>
      </w:r>
      <w:r>
        <w:rPr>
          <w:rFonts w:asciiTheme="minorHAnsi" w:hAnsiTheme="minorHAnsi"/>
        </w:rPr>
        <w:tab/>
      </w:r>
      <w:r w:rsidRPr="009A54C4">
        <w:rPr>
          <w:rFonts w:asciiTheme="minorHAnsi" w:hAnsiTheme="minorHAnsi"/>
        </w:rPr>
        <w:t xml:space="preserve">Un lien pour ajouter au panier </w:t>
      </w:r>
    </w:p>
    <w:p w14:paraId="3AB36BFE" w14:textId="77777777" w:rsidR="00623BB8" w:rsidRPr="009A54C4" w:rsidRDefault="00623BB8" w:rsidP="00623BB8">
      <w:pPr>
        <w:pStyle w:val="Standard"/>
        <w:tabs>
          <w:tab w:val="left" w:pos="220"/>
          <w:tab w:val="left" w:pos="720"/>
        </w:tabs>
        <w:rPr>
          <w:rFonts w:asciiTheme="minorHAnsi" w:hAnsiTheme="minorHAnsi"/>
        </w:rPr>
      </w:pPr>
    </w:p>
    <w:p w14:paraId="1042B961" w14:textId="77777777" w:rsidR="00623BB8" w:rsidRPr="009A54C4" w:rsidRDefault="00623BB8" w:rsidP="00623BB8">
      <w:pPr>
        <w:pStyle w:val="Standard"/>
        <w:numPr>
          <w:ilvl w:val="0"/>
          <w:numId w:val="12"/>
        </w:numPr>
        <w:tabs>
          <w:tab w:val="left" w:pos="220"/>
          <w:tab w:val="left" w:pos="720"/>
        </w:tabs>
        <w:rPr>
          <w:rFonts w:asciiTheme="minorHAnsi" w:hAnsiTheme="minorHAnsi"/>
        </w:rPr>
      </w:pPr>
      <w:r w:rsidRPr="009A54C4">
        <w:rPr>
          <w:rFonts w:asciiTheme="minorHAnsi" w:hAnsiTheme="minorHAnsi"/>
          <w:u w:val="single"/>
        </w:rPr>
        <w:t xml:space="preserve">Page </w:t>
      </w:r>
      <w:proofErr w:type="spellStart"/>
      <w:r w:rsidRPr="009A54C4">
        <w:rPr>
          <w:rFonts w:asciiTheme="minorHAnsi" w:hAnsiTheme="minorHAnsi"/>
          <w:u w:val="single"/>
        </w:rPr>
        <w:t>Members</w:t>
      </w:r>
      <w:proofErr w:type="spellEnd"/>
      <w:r w:rsidRPr="009A54C4">
        <w:rPr>
          <w:rFonts w:asciiTheme="minorHAnsi" w:hAnsiTheme="minorHAnsi"/>
        </w:rPr>
        <w:t>:</w:t>
      </w:r>
    </w:p>
    <w:p w14:paraId="6ACE8A5D" w14:textId="77777777" w:rsidR="00623BB8" w:rsidRPr="009A54C4" w:rsidRDefault="00623BB8" w:rsidP="00623BB8">
      <w:pPr>
        <w:pStyle w:val="Standard"/>
        <w:tabs>
          <w:tab w:val="left" w:pos="220"/>
          <w:tab w:val="left" w:pos="720"/>
        </w:tabs>
        <w:rPr>
          <w:rFonts w:asciiTheme="minorHAnsi" w:hAnsiTheme="minorHAnsi"/>
        </w:rPr>
      </w:pPr>
      <w:r w:rsidRPr="009A54C4">
        <w:rPr>
          <w:rFonts w:asciiTheme="minorHAnsi" w:hAnsiTheme="minorHAnsi"/>
        </w:rPr>
        <w:tab/>
        <w:t>Permet au visiteur de s’inscrire sur le site et d’avoir accès à son compte via le menu de gauche</w:t>
      </w:r>
      <w:r>
        <w:rPr>
          <w:rFonts w:asciiTheme="minorHAnsi" w:hAnsiTheme="minorHAnsi"/>
        </w:rPr>
        <w:t>.</w:t>
      </w:r>
    </w:p>
    <w:p w14:paraId="109F009B" w14:textId="77777777" w:rsidR="00623BB8" w:rsidRDefault="00623BB8" w:rsidP="00623BB8">
      <w:pPr>
        <w:pStyle w:val="Standard"/>
        <w:tabs>
          <w:tab w:val="left" w:pos="220"/>
          <w:tab w:val="left" w:pos="720"/>
        </w:tabs>
        <w:rPr>
          <w:rFonts w:asciiTheme="minorHAnsi" w:hAnsiTheme="minorHAnsi"/>
        </w:rPr>
      </w:pPr>
    </w:p>
    <w:p w14:paraId="3EE706A9" w14:textId="77777777" w:rsidR="00623BB8" w:rsidRPr="009A54C4" w:rsidRDefault="00623BB8" w:rsidP="00623BB8">
      <w:pPr>
        <w:pStyle w:val="Standard"/>
        <w:tabs>
          <w:tab w:val="left" w:pos="220"/>
          <w:tab w:val="left" w:pos="720"/>
        </w:tabs>
        <w:rPr>
          <w:rFonts w:asciiTheme="minorHAnsi" w:hAnsiTheme="minorHAnsi"/>
        </w:rPr>
      </w:pPr>
    </w:p>
    <w:p w14:paraId="3FF75EC1" w14:textId="77777777" w:rsidR="00623BB8" w:rsidRPr="009A54C4" w:rsidRDefault="00623BB8" w:rsidP="00623BB8">
      <w:pPr>
        <w:pStyle w:val="Standard"/>
        <w:numPr>
          <w:ilvl w:val="0"/>
          <w:numId w:val="5"/>
        </w:numPr>
        <w:tabs>
          <w:tab w:val="left" w:pos="220"/>
          <w:tab w:val="left" w:pos="720"/>
        </w:tabs>
        <w:rPr>
          <w:rFonts w:asciiTheme="minorHAnsi" w:hAnsiTheme="minorHAnsi"/>
        </w:rPr>
      </w:pPr>
      <w:r w:rsidRPr="009A54C4">
        <w:rPr>
          <w:rFonts w:asciiTheme="minorHAnsi" w:hAnsiTheme="minorHAnsi"/>
          <w:b/>
        </w:rPr>
        <w:t>Espace membre</w:t>
      </w:r>
    </w:p>
    <w:p w14:paraId="0FFAF865" w14:textId="77777777" w:rsidR="00623BB8" w:rsidRDefault="00623BB8" w:rsidP="00623BB8">
      <w:pPr>
        <w:pStyle w:val="Standard"/>
        <w:tabs>
          <w:tab w:val="left" w:pos="220"/>
          <w:tab w:val="left" w:pos="720"/>
        </w:tabs>
        <w:rPr>
          <w:rFonts w:asciiTheme="minorHAnsi" w:hAnsiTheme="minorHAnsi"/>
        </w:rPr>
      </w:pPr>
    </w:p>
    <w:p w14:paraId="2A17EBD9" w14:textId="77777777" w:rsidR="00623BB8" w:rsidRPr="009A54C4" w:rsidRDefault="00623BB8" w:rsidP="00623BB8">
      <w:pPr>
        <w:pStyle w:val="Standard"/>
        <w:tabs>
          <w:tab w:val="left" w:pos="220"/>
          <w:tab w:val="left" w:pos="720"/>
        </w:tabs>
        <w:rPr>
          <w:rFonts w:asciiTheme="minorHAnsi" w:hAnsiTheme="minorHAnsi"/>
        </w:rPr>
      </w:pPr>
      <w:r>
        <w:rPr>
          <w:rFonts w:asciiTheme="minorHAnsi" w:hAnsiTheme="minorHAnsi"/>
        </w:rPr>
        <w:t>Présence d'un menu sur la gauche avec</w:t>
      </w:r>
      <w:r w:rsidRPr="009A54C4">
        <w:rPr>
          <w:rFonts w:asciiTheme="minorHAnsi" w:hAnsiTheme="minorHAnsi"/>
        </w:rPr>
        <w:t xml:space="preserve"> :</w:t>
      </w:r>
    </w:p>
    <w:p w14:paraId="72BF9D4D"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Informations personnelles</w:t>
      </w:r>
    </w:p>
    <w:p w14:paraId="3C027907"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 xml:space="preserve">Accès </w:t>
      </w:r>
      <w:proofErr w:type="spellStart"/>
      <w:r w:rsidRPr="009A54C4">
        <w:rPr>
          <w:rFonts w:asciiTheme="minorHAnsi" w:hAnsiTheme="minorHAnsi"/>
        </w:rPr>
        <w:t>a</w:t>
      </w:r>
      <w:proofErr w:type="spellEnd"/>
      <w:r w:rsidRPr="009A54C4">
        <w:rPr>
          <w:rFonts w:asciiTheme="minorHAnsi" w:hAnsiTheme="minorHAnsi"/>
        </w:rPr>
        <w:t xml:space="preserve"> mes événements en cours</w:t>
      </w:r>
    </w:p>
    <w:p w14:paraId="45E9C44E"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 xml:space="preserve">Accès </w:t>
      </w:r>
      <w:proofErr w:type="spellStart"/>
      <w:r w:rsidRPr="009A54C4">
        <w:rPr>
          <w:rFonts w:asciiTheme="minorHAnsi" w:hAnsiTheme="minorHAnsi"/>
        </w:rPr>
        <w:t>a</w:t>
      </w:r>
      <w:proofErr w:type="spellEnd"/>
      <w:r w:rsidRPr="009A54C4">
        <w:rPr>
          <w:rFonts w:asciiTheme="minorHAnsi" w:hAnsiTheme="minorHAnsi"/>
        </w:rPr>
        <w:t xml:space="preserve"> mes produits commandés</w:t>
      </w:r>
    </w:p>
    <w:p w14:paraId="341CB81B"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Accès aux commandes en cours</w:t>
      </w:r>
    </w:p>
    <w:p w14:paraId="4CCFC07F"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Historique de mes commandes</w:t>
      </w:r>
    </w:p>
    <w:p w14:paraId="59189610"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Date de mes sessions de coaching</w:t>
      </w:r>
    </w:p>
    <w:p w14:paraId="1F41BA0F" w14:textId="77777777" w:rsidR="00623BB8" w:rsidRPr="009A54C4" w:rsidRDefault="00623BB8" w:rsidP="00623BB8">
      <w:pPr>
        <w:pStyle w:val="Standard"/>
        <w:numPr>
          <w:ilvl w:val="1"/>
          <w:numId w:val="6"/>
        </w:numPr>
        <w:tabs>
          <w:tab w:val="left" w:pos="220"/>
          <w:tab w:val="left" w:pos="720"/>
        </w:tabs>
        <w:rPr>
          <w:rFonts w:asciiTheme="minorHAnsi" w:hAnsiTheme="minorHAnsi"/>
        </w:rPr>
      </w:pPr>
      <w:r w:rsidRPr="009A54C4">
        <w:rPr>
          <w:rFonts w:asciiTheme="minorHAnsi" w:hAnsiTheme="minorHAnsi"/>
        </w:rPr>
        <w:t>Mon panier</w:t>
      </w:r>
    </w:p>
    <w:p w14:paraId="378B878C" w14:textId="77777777" w:rsidR="00623BB8" w:rsidRDefault="00623BB8" w:rsidP="00623BB8">
      <w:pPr>
        <w:pStyle w:val="Standard"/>
        <w:tabs>
          <w:tab w:val="left" w:pos="220"/>
          <w:tab w:val="left" w:pos="720"/>
        </w:tabs>
        <w:rPr>
          <w:rFonts w:asciiTheme="minorHAnsi" w:hAnsiTheme="minorHAnsi"/>
        </w:rPr>
      </w:pPr>
    </w:p>
    <w:p w14:paraId="7EDBE53D" w14:textId="77777777" w:rsidR="00623BB8" w:rsidRDefault="00623BB8" w:rsidP="00623BB8">
      <w:pPr>
        <w:pStyle w:val="Standard"/>
        <w:tabs>
          <w:tab w:val="left" w:pos="220"/>
          <w:tab w:val="left" w:pos="720"/>
        </w:tabs>
        <w:rPr>
          <w:rFonts w:asciiTheme="minorHAnsi" w:hAnsiTheme="minorHAnsi"/>
        </w:rPr>
      </w:pPr>
    </w:p>
    <w:p w14:paraId="5335F633" w14:textId="77777777" w:rsidR="00685C7D" w:rsidRDefault="00685C7D" w:rsidP="00623BB8">
      <w:pPr>
        <w:pStyle w:val="Standard"/>
        <w:tabs>
          <w:tab w:val="left" w:pos="220"/>
          <w:tab w:val="left" w:pos="720"/>
        </w:tabs>
        <w:rPr>
          <w:rFonts w:asciiTheme="minorHAnsi" w:hAnsiTheme="minorHAnsi"/>
        </w:rPr>
      </w:pPr>
    </w:p>
    <w:p w14:paraId="54F65E21" w14:textId="77777777" w:rsidR="00623BB8" w:rsidRPr="009A54C4" w:rsidRDefault="00623BB8" w:rsidP="00623BB8">
      <w:pPr>
        <w:pStyle w:val="Standard"/>
        <w:tabs>
          <w:tab w:val="left" w:pos="220"/>
          <w:tab w:val="left" w:pos="720"/>
        </w:tabs>
        <w:rPr>
          <w:rFonts w:asciiTheme="minorHAnsi" w:hAnsiTheme="minorHAnsi"/>
        </w:rPr>
      </w:pPr>
    </w:p>
    <w:p w14:paraId="0A85F354" w14:textId="77777777" w:rsidR="00623BB8" w:rsidRPr="009A54C4" w:rsidRDefault="00623BB8" w:rsidP="00623BB8">
      <w:pPr>
        <w:pStyle w:val="Standard"/>
        <w:numPr>
          <w:ilvl w:val="0"/>
          <w:numId w:val="7"/>
        </w:numPr>
        <w:tabs>
          <w:tab w:val="left" w:pos="220"/>
          <w:tab w:val="left" w:pos="720"/>
        </w:tabs>
        <w:rPr>
          <w:rFonts w:asciiTheme="minorHAnsi" w:hAnsiTheme="minorHAnsi"/>
        </w:rPr>
      </w:pPr>
      <w:r w:rsidRPr="009A54C4">
        <w:rPr>
          <w:rFonts w:asciiTheme="minorHAnsi" w:hAnsiTheme="minorHAnsi"/>
          <w:b/>
        </w:rPr>
        <w:lastRenderedPageBreak/>
        <w:t>Produits</w:t>
      </w:r>
    </w:p>
    <w:p w14:paraId="4FD4A11A" w14:textId="77777777" w:rsidR="00623BB8" w:rsidRPr="009A54C4" w:rsidRDefault="00623BB8" w:rsidP="00623BB8">
      <w:pPr>
        <w:pStyle w:val="Standard"/>
        <w:tabs>
          <w:tab w:val="left" w:pos="220"/>
          <w:tab w:val="left" w:pos="720"/>
        </w:tabs>
        <w:rPr>
          <w:rFonts w:asciiTheme="minorHAnsi" w:hAnsiTheme="minorHAnsi"/>
        </w:rPr>
      </w:pPr>
    </w:p>
    <w:p w14:paraId="2B353624" w14:textId="77777777" w:rsidR="00623BB8" w:rsidRPr="009A54C4" w:rsidRDefault="00623BB8" w:rsidP="00623BB8">
      <w:pPr>
        <w:pStyle w:val="Standard"/>
        <w:tabs>
          <w:tab w:val="left" w:pos="220"/>
          <w:tab w:val="left" w:pos="720"/>
        </w:tabs>
        <w:rPr>
          <w:rFonts w:asciiTheme="minorHAnsi" w:hAnsiTheme="minorHAnsi"/>
        </w:rPr>
      </w:pPr>
      <w:r w:rsidRPr="009A54C4">
        <w:rPr>
          <w:rFonts w:asciiTheme="minorHAnsi" w:hAnsiTheme="minorHAnsi"/>
        </w:rPr>
        <w:t>Présentation générale des produits</w:t>
      </w:r>
    </w:p>
    <w:p w14:paraId="336AD8CC"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Affiche les produits disponibles</w:t>
      </w:r>
    </w:p>
    <w:p w14:paraId="250BDC28"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Affiche les produits disponibles sur commandes</w:t>
      </w:r>
    </w:p>
    <w:p w14:paraId="5309C066"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Affiche les produits indisponibles</w:t>
      </w:r>
    </w:p>
    <w:p w14:paraId="3826E90A"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Pr>
          <w:rFonts w:asciiTheme="minorHAnsi" w:hAnsiTheme="minorHAnsi"/>
        </w:rPr>
        <w:t>Affiche les stocks disponible (coté administrateur</w:t>
      </w:r>
      <w:r w:rsidRPr="009A54C4">
        <w:rPr>
          <w:rFonts w:asciiTheme="minorHAnsi" w:hAnsiTheme="minorHAnsi"/>
        </w:rPr>
        <w:t>)</w:t>
      </w:r>
    </w:p>
    <w:p w14:paraId="47C6F242"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Permet de connaître l’état d'avancement du réapprovisionnent en cas de rupture de stock</w:t>
      </w:r>
    </w:p>
    <w:p w14:paraId="3648AEB6"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Chaque produit possède une fiche détaillée</w:t>
      </w:r>
    </w:p>
    <w:p w14:paraId="1D6342B4"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Chaque produit disponible peut être ajouté au panier</w:t>
      </w:r>
    </w:p>
    <w:p w14:paraId="0402AAEB"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Pour les sessions de coaching, permet de choisir l</w:t>
      </w:r>
      <w:r>
        <w:rPr>
          <w:rFonts w:asciiTheme="minorHAnsi" w:hAnsiTheme="minorHAnsi"/>
        </w:rPr>
        <w:t xml:space="preserve">e format via un menu déroulant </w:t>
      </w:r>
      <w:r w:rsidRPr="009A54C4">
        <w:rPr>
          <w:rFonts w:asciiTheme="minorHAnsi" w:hAnsiTheme="minorHAnsi"/>
        </w:rPr>
        <w:t>: 60 minutes, 90 minutes...</w:t>
      </w:r>
    </w:p>
    <w:p w14:paraId="75639D55" w14:textId="77777777" w:rsidR="00623BB8" w:rsidRPr="009A54C4" w:rsidRDefault="00623BB8" w:rsidP="00623BB8">
      <w:pPr>
        <w:pStyle w:val="Standard"/>
        <w:numPr>
          <w:ilvl w:val="0"/>
          <w:numId w:val="9"/>
        </w:numPr>
        <w:tabs>
          <w:tab w:val="left" w:pos="220"/>
          <w:tab w:val="left" w:pos="720"/>
        </w:tabs>
        <w:rPr>
          <w:rFonts w:asciiTheme="minorHAnsi" w:hAnsiTheme="minorHAnsi"/>
        </w:rPr>
      </w:pPr>
      <w:r w:rsidRPr="009A54C4">
        <w:rPr>
          <w:rFonts w:asciiTheme="minorHAnsi" w:hAnsiTheme="minorHAnsi"/>
        </w:rPr>
        <w:t>L'utilisateur peut ajouter ou supprimer un produit via un onglet + et – présent à coté de chaque produit</w:t>
      </w:r>
    </w:p>
    <w:p w14:paraId="0997CD47" w14:textId="77777777" w:rsidR="00623BB8" w:rsidRDefault="00623BB8" w:rsidP="00623BB8">
      <w:pPr>
        <w:pStyle w:val="Standard"/>
        <w:tabs>
          <w:tab w:val="left" w:pos="220"/>
          <w:tab w:val="left" w:pos="720"/>
        </w:tabs>
        <w:rPr>
          <w:rFonts w:asciiTheme="minorHAnsi" w:hAnsiTheme="minorHAnsi"/>
        </w:rPr>
      </w:pPr>
    </w:p>
    <w:p w14:paraId="1FAAD8F6" w14:textId="77777777" w:rsidR="00623BB8" w:rsidRPr="009A54C4" w:rsidRDefault="00623BB8" w:rsidP="00623BB8">
      <w:pPr>
        <w:pStyle w:val="Standard"/>
        <w:tabs>
          <w:tab w:val="left" w:pos="220"/>
          <w:tab w:val="left" w:pos="720"/>
        </w:tabs>
        <w:rPr>
          <w:rFonts w:asciiTheme="minorHAnsi" w:hAnsiTheme="minorHAnsi"/>
        </w:rPr>
      </w:pPr>
    </w:p>
    <w:p w14:paraId="785229BC" w14:textId="77777777" w:rsidR="00623BB8" w:rsidRPr="009A54C4" w:rsidRDefault="00623BB8" w:rsidP="00623BB8">
      <w:pPr>
        <w:pStyle w:val="Standard"/>
        <w:numPr>
          <w:ilvl w:val="1"/>
          <w:numId w:val="8"/>
        </w:numPr>
        <w:tabs>
          <w:tab w:val="left" w:pos="220"/>
          <w:tab w:val="left" w:pos="720"/>
        </w:tabs>
        <w:rPr>
          <w:rFonts w:asciiTheme="minorHAnsi" w:hAnsiTheme="minorHAnsi"/>
        </w:rPr>
      </w:pPr>
      <w:r w:rsidRPr="009A54C4">
        <w:rPr>
          <w:rFonts w:asciiTheme="minorHAnsi" w:hAnsiTheme="minorHAnsi"/>
          <w:b/>
        </w:rPr>
        <w:t>Panier</w:t>
      </w:r>
    </w:p>
    <w:p w14:paraId="0317FF5F" w14:textId="77777777" w:rsidR="00623BB8" w:rsidRPr="009A54C4" w:rsidRDefault="00623BB8" w:rsidP="00623BB8">
      <w:pPr>
        <w:pStyle w:val="Standard"/>
        <w:tabs>
          <w:tab w:val="left" w:pos="220"/>
          <w:tab w:val="left" w:pos="720"/>
        </w:tabs>
        <w:rPr>
          <w:rFonts w:asciiTheme="minorHAnsi" w:hAnsiTheme="minorHAnsi"/>
        </w:rPr>
      </w:pPr>
    </w:p>
    <w:p w14:paraId="4AAC8C8B" w14:textId="77777777" w:rsidR="00623BB8" w:rsidRPr="009A54C4" w:rsidRDefault="00623BB8" w:rsidP="00623BB8">
      <w:pPr>
        <w:pStyle w:val="Standard"/>
        <w:tabs>
          <w:tab w:val="left" w:pos="220"/>
          <w:tab w:val="left" w:pos="720"/>
        </w:tabs>
        <w:rPr>
          <w:rFonts w:asciiTheme="minorHAnsi" w:hAnsiTheme="minorHAnsi"/>
        </w:rPr>
      </w:pPr>
      <w:r w:rsidRPr="009A54C4">
        <w:rPr>
          <w:rFonts w:asciiTheme="minorHAnsi" w:hAnsiTheme="minorHAnsi"/>
        </w:rPr>
        <w:t xml:space="preserve">Un icône panier permettra d’accéder à la page panier </w:t>
      </w:r>
    </w:p>
    <w:p w14:paraId="589890B5"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 xml:space="preserve"> La page panier permettra à l'utilisateur de visualiser les produits ajoutés ainsi que leurs prix</w:t>
      </w:r>
    </w:p>
    <w:p w14:paraId="6FF442EC"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La page panier permettra de supprimer ou d'afficher les informations des produits ajoutés</w:t>
      </w:r>
    </w:p>
    <w:p w14:paraId="08B84968"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Le nombre de</w:t>
      </w:r>
      <w:r>
        <w:rPr>
          <w:rFonts w:asciiTheme="minorHAnsi" w:hAnsiTheme="minorHAnsi"/>
        </w:rPr>
        <w:t xml:space="preserve"> produit du panier sera affiché</w:t>
      </w:r>
      <w:r w:rsidRPr="009A54C4">
        <w:rPr>
          <w:rFonts w:asciiTheme="minorHAnsi" w:hAnsiTheme="minorHAnsi"/>
        </w:rPr>
        <w:t xml:space="preserve"> en dessous de l'icône panier.</w:t>
      </w:r>
    </w:p>
    <w:p w14:paraId="20E4BD07"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Le prix total sera affiché dans la page panier</w:t>
      </w:r>
    </w:p>
    <w:p w14:paraId="02346966" w14:textId="77777777" w:rsidR="00623BB8" w:rsidRDefault="00623BB8" w:rsidP="00623BB8">
      <w:pPr>
        <w:pStyle w:val="Standard"/>
        <w:tabs>
          <w:tab w:val="left" w:pos="220"/>
          <w:tab w:val="left" w:pos="720"/>
        </w:tabs>
        <w:rPr>
          <w:rFonts w:asciiTheme="minorHAnsi" w:hAnsiTheme="minorHAnsi"/>
        </w:rPr>
      </w:pPr>
    </w:p>
    <w:p w14:paraId="2FBC15D8" w14:textId="77777777" w:rsidR="00623BB8" w:rsidRPr="009A54C4" w:rsidRDefault="00623BB8" w:rsidP="00623BB8">
      <w:pPr>
        <w:pStyle w:val="Standard"/>
        <w:tabs>
          <w:tab w:val="left" w:pos="220"/>
          <w:tab w:val="left" w:pos="720"/>
        </w:tabs>
        <w:rPr>
          <w:rFonts w:asciiTheme="minorHAnsi" w:hAnsiTheme="minorHAnsi"/>
        </w:rPr>
      </w:pPr>
    </w:p>
    <w:p w14:paraId="5D9EC441" w14:textId="77777777" w:rsidR="00623BB8" w:rsidRDefault="00623BB8" w:rsidP="00623BB8">
      <w:pPr>
        <w:pStyle w:val="Standard"/>
        <w:numPr>
          <w:ilvl w:val="1"/>
          <w:numId w:val="8"/>
        </w:numPr>
        <w:tabs>
          <w:tab w:val="left" w:pos="220"/>
          <w:tab w:val="left" w:pos="720"/>
        </w:tabs>
        <w:rPr>
          <w:rFonts w:asciiTheme="minorHAnsi" w:hAnsiTheme="minorHAnsi"/>
          <w:b/>
        </w:rPr>
      </w:pPr>
      <w:r w:rsidRPr="009A54C4">
        <w:rPr>
          <w:rFonts w:asciiTheme="minorHAnsi" w:hAnsiTheme="minorHAnsi"/>
          <w:b/>
        </w:rPr>
        <w:t>Multimédia</w:t>
      </w:r>
    </w:p>
    <w:p w14:paraId="2EDBD8B7" w14:textId="77777777" w:rsidR="00623BB8" w:rsidRPr="009A54C4" w:rsidRDefault="00623BB8" w:rsidP="00623BB8">
      <w:pPr>
        <w:pStyle w:val="Standard"/>
        <w:tabs>
          <w:tab w:val="left" w:pos="220"/>
          <w:tab w:val="left" w:pos="720"/>
        </w:tabs>
        <w:rPr>
          <w:rFonts w:asciiTheme="minorHAnsi" w:hAnsiTheme="minorHAnsi"/>
        </w:rPr>
      </w:pPr>
    </w:p>
    <w:p w14:paraId="4315BBEC"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L'administrateur doit pouvoir mettre des articles, photos et vidéos</w:t>
      </w:r>
      <w:r>
        <w:rPr>
          <w:rFonts w:asciiTheme="minorHAnsi" w:hAnsiTheme="minorHAnsi"/>
        </w:rPr>
        <w:t xml:space="preserve"> en ligne (</w:t>
      </w:r>
      <w:r w:rsidRPr="009A54C4">
        <w:rPr>
          <w:rFonts w:asciiTheme="minorHAnsi" w:hAnsiTheme="minorHAnsi"/>
        </w:rPr>
        <w:t>san</w:t>
      </w:r>
      <w:r>
        <w:rPr>
          <w:rFonts w:asciiTheme="minorHAnsi" w:hAnsiTheme="minorHAnsi"/>
        </w:rPr>
        <w:t>s connaissance en développement</w:t>
      </w:r>
      <w:r w:rsidRPr="009A54C4">
        <w:rPr>
          <w:rFonts w:asciiTheme="minorHAnsi" w:hAnsiTheme="minorHAnsi"/>
        </w:rPr>
        <w:t>).</w:t>
      </w:r>
    </w:p>
    <w:p w14:paraId="33D7259A"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Les utilisateurs peuvent poster des commentaires sur les différentes photos, vidéos et articles.</w:t>
      </w:r>
    </w:p>
    <w:p w14:paraId="5FCA48C1" w14:textId="77777777" w:rsidR="00623BB8" w:rsidRPr="009A54C4" w:rsidRDefault="00623BB8" w:rsidP="00623BB8">
      <w:pPr>
        <w:pStyle w:val="Standard"/>
        <w:numPr>
          <w:ilvl w:val="0"/>
          <w:numId w:val="10"/>
        </w:numPr>
        <w:tabs>
          <w:tab w:val="left" w:pos="220"/>
          <w:tab w:val="left" w:pos="720"/>
        </w:tabs>
        <w:rPr>
          <w:rFonts w:asciiTheme="minorHAnsi" w:hAnsiTheme="minorHAnsi"/>
        </w:rPr>
      </w:pPr>
      <w:r w:rsidRPr="009A54C4">
        <w:rPr>
          <w:rFonts w:asciiTheme="minorHAnsi" w:hAnsiTheme="minorHAnsi"/>
        </w:rPr>
        <w:t>L'administrateur peut supprimer les commentaires.</w:t>
      </w:r>
    </w:p>
    <w:p w14:paraId="6E55FCB6" w14:textId="77777777" w:rsidR="00623BB8" w:rsidRPr="009A54C4" w:rsidRDefault="00623BB8" w:rsidP="00623BB8">
      <w:pPr>
        <w:pStyle w:val="Standard"/>
        <w:tabs>
          <w:tab w:val="left" w:pos="220"/>
          <w:tab w:val="left" w:pos="720"/>
        </w:tabs>
        <w:rPr>
          <w:rFonts w:asciiTheme="minorHAnsi" w:hAnsiTheme="minorHAnsi"/>
        </w:rPr>
      </w:pPr>
    </w:p>
    <w:p w14:paraId="73CCC1D5" w14:textId="77777777" w:rsidR="00623BB8" w:rsidRDefault="00623BB8" w:rsidP="00623BB8">
      <w:pPr>
        <w:pStyle w:val="Standard"/>
        <w:tabs>
          <w:tab w:val="left" w:pos="220"/>
          <w:tab w:val="left" w:pos="720"/>
        </w:tabs>
        <w:rPr>
          <w:rFonts w:asciiTheme="minorHAnsi" w:hAnsiTheme="minorHAnsi"/>
        </w:rPr>
      </w:pPr>
      <w:r w:rsidRPr="009A54C4">
        <w:rPr>
          <w:rFonts w:asciiTheme="minorHAnsi" w:hAnsiTheme="minorHAnsi"/>
        </w:rPr>
        <w:t xml:space="preserve">  </w:t>
      </w:r>
    </w:p>
    <w:p w14:paraId="0647970E" w14:textId="77777777" w:rsidR="00522FDC" w:rsidRDefault="00522FDC" w:rsidP="00623BB8">
      <w:pPr>
        <w:pStyle w:val="Standard"/>
        <w:tabs>
          <w:tab w:val="left" w:pos="220"/>
          <w:tab w:val="left" w:pos="720"/>
        </w:tabs>
        <w:rPr>
          <w:rFonts w:asciiTheme="minorHAnsi" w:hAnsiTheme="minorHAnsi"/>
        </w:rPr>
      </w:pPr>
    </w:p>
    <w:p w14:paraId="037AA385" w14:textId="77777777" w:rsidR="00522FDC" w:rsidRDefault="00522FDC" w:rsidP="00623BB8">
      <w:pPr>
        <w:pStyle w:val="Standard"/>
        <w:tabs>
          <w:tab w:val="left" w:pos="220"/>
          <w:tab w:val="left" w:pos="720"/>
        </w:tabs>
        <w:rPr>
          <w:rFonts w:asciiTheme="minorHAnsi" w:hAnsiTheme="minorHAnsi"/>
        </w:rPr>
      </w:pPr>
    </w:p>
    <w:p w14:paraId="12DFD7F9" w14:textId="77777777" w:rsidR="00522FDC" w:rsidRDefault="00522FDC" w:rsidP="00623BB8">
      <w:pPr>
        <w:pStyle w:val="Standard"/>
        <w:tabs>
          <w:tab w:val="left" w:pos="220"/>
          <w:tab w:val="left" w:pos="720"/>
        </w:tabs>
        <w:rPr>
          <w:rFonts w:asciiTheme="minorHAnsi" w:hAnsiTheme="minorHAnsi"/>
        </w:rPr>
      </w:pPr>
    </w:p>
    <w:p w14:paraId="306D16D7" w14:textId="77777777" w:rsidR="00522FDC" w:rsidRDefault="00522FDC" w:rsidP="00623BB8">
      <w:pPr>
        <w:pStyle w:val="Standard"/>
        <w:tabs>
          <w:tab w:val="left" w:pos="220"/>
          <w:tab w:val="left" w:pos="720"/>
        </w:tabs>
        <w:rPr>
          <w:rFonts w:asciiTheme="minorHAnsi" w:hAnsiTheme="minorHAnsi"/>
        </w:rPr>
      </w:pPr>
    </w:p>
    <w:p w14:paraId="64121676" w14:textId="77777777" w:rsidR="00522FDC" w:rsidRDefault="00522FDC" w:rsidP="00623BB8">
      <w:pPr>
        <w:pStyle w:val="Standard"/>
        <w:tabs>
          <w:tab w:val="left" w:pos="220"/>
          <w:tab w:val="left" w:pos="720"/>
        </w:tabs>
        <w:rPr>
          <w:rFonts w:asciiTheme="minorHAnsi" w:hAnsiTheme="minorHAnsi"/>
        </w:rPr>
      </w:pPr>
    </w:p>
    <w:p w14:paraId="24F49D56" w14:textId="77777777" w:rsidR="00522FDC" w:rsidRDefault="00522FDC" w:rsidP="00623BB8">
      <w:pPr>
        <w:pStyle w:val="Standard"/>
        <w:tabs>
          <w:tab w:val="left" w:pos="220"/>
          <w:tab w:val="left" w:pos="720"/>
        </w:tabs>
        <w:rPr>
          <w:rFonts w:asciiTheme="minorHAnsi" w:hAnsiTheme="minorHAnsi"/>
        </w:rPr>
      </w:pPr>
    </w:p>
    <w:p w14:paraId="5744B85E" w14:textId="77777777" w:rsidR="00522FDC" w:rsidRDefault="00522FDC" w:rsidP="00623BB8">
      <w:pPr>
        <w:pStyle w:val="Standard"/>
        <w:tabs>
          <w:tab w:val="left" w:pos="220"/>
          <w:tab w:val="left" w:pos="720"/>
        </w:tabs>
        <w:rPr>
          <w:rFonts w:asciiTheme="minorHAnsi" w:hAnsiTheme="minorHAnsi"/>
        </w:rPr>
      </w:pPr>
    </w:p>
    <w:p w14:paraId="0261DCF9" w14:textId="77777777" w:rsidR="00522FDC" w:rsidRDefault="00522FDC" w:rsidP="00623BB8">
      <w:pPr>
        <w:pStyle w:val="Standard"/>
        <w:tabs>
          <w:tab w:val="left" w:pos="220"/>
          <w:tab w:val="left" w:pos="720"/>
        </w:tabs>
        <w:rPr>
          <w:rFonts w:asciiTheme="minorHAnsi" w:hAnsiTheme="minorHAnsi"/>
        </w:rPr>
      </w:pPr>
    </w:p>
    <w:p w14:paraId="7F66E25E" w14:textId="77777777" w:rsidR="00522FDC" w:rsidRDefault="00522FDC" w:rsidP="00623BB8">
      <w:pPr>
        <w:pStyle w:val="Standard"/>
        <w:tabs>
          <w:tab w:val="left" w:pos="220"/>
          <w:tab w:val="left" w:pos="720"/>
        </w:tabs>
        <w:rPr>
          <w:rFonts w:asciiTheme="minorHAnsi" w:hAnsiTheme="minorHAnsi"/>
        </w:rPr>
      </w:pPr>
    </w:p>
    <w:p w14:paraId="29072CE8" w14:textId="77777777" w:rsidR="00522FDC" w:rsidRDefault="00522FDC" w:rsidP="00623BB8">
      <w:pPr>
        <w:pStyle w:val="Standard"/>
        <w:tabs>
          <w:tab w:val="left" w:pos="220"/>
          <w:tab w:val="left" w:pos="720"/>
        </w:tabs>
        <w:rPr>
          <w:rFonts w:asciiTheme="minorHAnsi" w:hAnsiTheme="minorHAnsi"/>
        </w:rPr>
      </w:pPr>
    </w:p>
    <w:p w14:paraId="483410E9" w14:textId="77777777" w:rsidR="00522FDC" w:rsidRDefault="00522FDC" w:rsidP="00623BB8">
      <w:pPr>
        <w:pStyle w:val="Standard"/>
        <w:tabs>
          <w:tab w:val="left" w:pos="220"/>
          <w:tab w:val="left" w:pos="720"/>
        </w:tabs>
        <w:rPr>
          <w:rFonts w:asciiTheme="minorHAnsi" w:hAnsiTheme="minorHAnsi"/>
        </w:rPr>
      </w:pPr>
    </w:p>
    <w:p w14:paraId="10799649" w14:textId="77777777" w:rsidR="00522FDC" w:rsidRPr="009A54C4" w:rsidRDefault="00522FDC" w:rsidP="00623BB8">
      <w:pPr>
        <w:pStyle w:val="Standard"/>
        <w:tabs>
          <w:tab w:val="left" w:pos="220"/>
          <w:tab w:val="left" w:pos="720"/>
        </w:tabs>
        <w:rPr>
          <w:rFonts w:asciiTheme="minorHAnsi" w:hAnsiTheme="minorHAnsi"/>
        </w:rPr>
      </w:pPr>
    </w:p>
    <w:p w14:paraId="113501FE" w14:textId="77777777" w:rsidR="00623BB8" w:rsidRDefault="00623BB8" w:rsidP="00623BB8">
      <w:pPr>
        <w:pStyle w:val="Standard"/>
        <w:tabs>
          <w:tab w:val="left" w:pos="220"/>
          <w:tab w:val="left" w:pos="720"/>
        </w:tabs>
        <w:rPr>
          <w:rFonts w:asciiTheme="minorHAnsi" w:hAnsiTheme="minorHAnsi"/>
        </w:rPr>
      </w:pPr>
    </w:p>
    <w:p w14:paraId="685E0496" w14:textId="77777777" w:rsidR="00522FDC" w:rsidRPr="00961477" w:rsidRDefault="00522FDC" w:rsidP="00522FDC">
      <w:pPr>
        <w:jc w:val="center"/>
        <w:rPr>
          <w:b/>
          <w:color w:val="FF0000"/>
          <w:sz w:val="28"/>
          <w:szCs w:val="28"/>
          <w:u w:val="single"/>
        </w:rPr>
      </w:pPr>
      <w:r>
        <w:rPr>
          <w:b/>
          <w:color w:val="FF0000"/>
          <w:sz w:val="28"/>
          <w:szCs w:val="28"/>
          <w:u w:val="single"/>
        </w:rPr>
        <w:t>V)</w:t>
      </w:r>
      <w:r w:rsidRPr="00961477">
        <w:rPr>
          <w:b/>
          <w:color w:val="FF0000"/>
          <w:sz w:val="28"/>
          <w:szCs w:val="28"/>
          <w:u w:val="single"/>
        </w:rPr>
        <w:t xml:space="preserve"> IHM</w:t>
      </w:r>
    </w:p>
    <w:p w14:paraId="79E2E793" w14:textId="77777777" w:rsidR="00522FDC" w:rsidRDefault="00522FDC" w:rsidP="00522FDC"/>
    <w:p w14:paraId="10DAE0A0" w14:textId="77777777" w:rsidR="00522FDC" w:rsidRDefault="00522FDC" w:rsidP="00522FDC"/>
    <w:p w14:paraId="37E81518" w14:textId="77777777" w:rsidR="00522FDC" w:rsidRDefault="00522FDC" w:rsidP="00522FDC"/>
    <w:p w14:paraId="5D7E11AF" w14:textId="77777777" w:rsidR="00522FDC" w:rsidRPr="003B24B3" w:rsidRDefault="00522FDC" w:rsidP="00522FDC">
      <w:pPr>
        <w:rPr>
          <w:sz w:val="28"/>
          <w:szCs w:val="28"/>
        </w:rPr>
      </w:pPr>
      <w:r w:rsidRPr="003B24B3">
        <w:rPr>
          <w:b/>
          <w:sz w:val="28"/>
          <w:szCs w:val="28"/>
        </w:rPr>
        <w:t>1_</w:t>
      </w:r>
      <w:r w:rsidRPr="003B24B3">
        <w:rPr>
          <w:sz w:val="28"/>
          <w:szCs w:val="28"/>
        </w:rPr>
        <w:t xml:space="preserve"> Diagramme de Jackson</w:t>
      </w:r>
    </w:p>
    <w:p w14:paraId="487949DB" w14:textId="77777777" w:rsidR="00522FDC" w:rsidRDefault="00522FDC" w:rsidP="00522FDC"/>
    <w:p w14:paraId="701323E2" w14:textId="77777777" w:rsidR="00522FDC" w:rsidRPr="005E1685" w:rsidRDefault="00522FDC" w:rsidP="00522FDC">
      <w:r>
        <w:rPr>
          <w:noProof/>
        </w:rPr>
        <mc:AlternateContent>
          <mc:Choice Requires="wps">
            <w:drawing>
              <wp:anchor distT="0" distB="0" distL="114300" distR="114300" simplePos="0" relativeHeight="251665408" behindDoc="0" locked="0" layoutInCell="1" allowOverlap="1" wp14:anchorId="31AC2DE2" wp14:editId="3569027B">
                <wp:simplePos x="0" y="0"/>
                <wp:positionH relativeFrom="column">
                  <wp:posOffset>571500</wp:posOffset>
                </wp:positionH>
                <wp:positionV relativeFrom="paragraph">
                  <wp:posOffset>19050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24" name="Rectangle à coins arrondis 24"/>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62D66C1" w14:textId="77777777" w:rsidR="00F71969" w:rsidRDefault="00F71969" w:rsidP="00522FDC">
                            <w:pPr>
                              <w:jc w:val="center"/>
                            </w:pPr>
                            <w:r>
                              <w:t>Suivie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4" o:spid="_x0000_s1026" style="position:absolute;margin-left:45pt;margin-top:1.5pt;width:8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662D66C1" w14:textId="77777777" w:rsidR="00522FDC" w:rsidRDefault="00522FDC" w:rsidP="00522FDC">
                      <w:pPr>
                        <w:jc w:val="center"/>
                      </w:pPr>
                      <w:r>
                        <w:t>Suivie commande</w:t>
                      </w:r>
                    </w:p>
                  </w:txbxContent>
                </v:textbox>
                <w10:wrap type="through"/>
              </v:roundrect>
            </w:pict>
          </mc:Fallback>
        </mc:AlternateContent>
      </w:r>
    </w:p>
    <w:p w14:paraId="29548053" w14:textId="77777777" w:rsidR="00522FDC" w:rsidRPr="005E1685" w:rsidRDefault="00522FDC" w:rsidP="00522FDC">
      <w:r>
        <w:rPr>
          <w:noProof/>
        </w:rPr>
        <mc:AlternateContent>
          <mc:Choice Requires="wps">
            <w:drawing>
              <wp:anchor distT="0" distB="0" distL="114300" distR="114300" simplePos="0" relativeHeight="251683840" behindDoc="0" locked="0" layoutInCell="1" allowOverlap="1" wp14:anchorId="1890F82F" wp14:editId="0C8DF234">
                <wp:simplePos x="0" y="0"/>
                <wp:positionH relativeFrom="column">
                  <wp:posOffset>1600200</wp:posOffset>
                </wp:positionH>
                <wp:positionV relativeFrom="paragraph">
                  <wp:posOffset>173355</wp:posOffset>
                </wp:positionV>
                <wp:extent cx="571500" cy="342900"/>
                <wp:effectExtent l="76200" t="50800" r="88900" b="114300"/>
                <wp:wrapNone/>
                <wp:docPr id="47" name="Connecteur droit avec flèche 47"/>
                <wp:cNvGraphicFramePr/>
                <a:graphic xmlns:a="http://schemas.openxmlformats.org/drawingml/2006/main">
                  <a:graphicData uri="http://schemas.microsoft.com/office/word/2010/wordprocessingShape">
                    <wps:wsp>
                      <wps:cNvCnPr/>
                      <wps:spPr>
                        <a:xfrm flipH="1" flipV="1">
                          <a:off x="0" y="0"/>
                          <a:ext cx="571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47" o:spid="_x0000_s1026" type="#_x0000_t32" style="position:absolute;margin-left:126pt;margin-top:13.65pt;width:45pt;height:2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" strokecolor="#4f81bd [3204]" strokeweight="2pt">
                <v:stroke startarrow="open" endarrow="open"/>
                <v:shadow on="t" opacity="24903f" mv:blur="40000f" origin=",.5" offset="0,20000emu"/>
              </v:shape>
            </w:pict>
          </mc:Fallback>
        </mc:AlternateContent>
      </w:r>
    </w:p>
    <w:p w14:paraId="29CBC74C" w14:textId="77777777" w:rsidR="00522FDC" w:rsidRPr="005E1685" w:rsidRDefault="00522FDC" w:rsidP="00522FDC"/>
    <w:p w14:paraId="09A96B9B" w14:textId="77777777" w:rsidR="00522FDC" w:rsidRPr="005E1685" w:rsidRDefault="00522FDC" w:rsidP="00522FDC">
      <w:r>
        <w:rPr>
          <w:noProof/>
        </w:rPr>
        <mc:AlternateContent>
          <mc:Choice Requires="wps">
            <w:drawing>
              <wp:anchor distT="0" distB="0" distL="114300" distR="114300" simplePos="0" relativeHeight="251685888" behindDoc="0" locked="0" layoutInCell="1" allowOverlap="1" wp14:anchorId="3C91612C" wp14:editId="3049BC3D">
                <wp:simplePos x="0" y="0"/>
                <wp:positionH relativeFrom="column">
                  <wp:posOffset>1714500</wp:posOffset>
                </wp:positionH>
                <wp:positionV relativeFrom="paragraph">
                  <wp:posOffset>273050</wp:posOffset>
                </wp:positionV>
                <wp:extent cx="342900" cy="3200400"/>
                <wp:effectExtent l="1524000" t="25400" r="63500" b="177800"/>
                <wp:wrapNone/>
                <wp:docPr id="50" name="Connecteur en angle 50"/>
                <wp:cNvGraphicFramePr/>
                <a:graphic xmlns:a="http://schemas.openxmlformats.org/drawingml/2006/main">
                  <a:graphicData uri="http://schemas.microsoft.com/office/word/2010/wordprocessingShape">
                    <wps:wsp>
                      <wps:cNvCnPr/>
                      <wps:spPr>
                        <a:xfrm flipH="1">
                          <a:off x="0" y="0"/>
                          <a:ext cx="342900" cy="3200400"/>
                        </a:xfrm>
                        <a:prstGeom prst="bentConnector3">
                          <a:avLst>
                            <a:gd name="adj1" fmla="val 52857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50" o:spid="_x0000_s1026" type="#_x0000_t34" style="position:absolute;margin-left:135pt;margin-top:21.5pt;width:27pt;height:25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" adj="114172"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14:anchorId="17C72F2D" wp14:editId="4F69A1F8">
                <wp:simplePos x="0" y="0"/>
                <wp:positionH relativeFrom="column">
                  <wp:posOffset>2057400</wp:posOffset>
                </wp:positionH>
                <wp:positionV relativeFrom="paragraph">
                  <wp:posOffset>168910</wp:posOffset>
                </wp:positionV>
                <wp:extent cx="914400" cy="571500"/>
                <wp:effectExtent l="50800" t="25400" r="76200" b="114300"/>
                <wp:wrapThrough wrapText="bothSides">
                  <wp:wrapPolygon edited="0">
                    <wp:start x="-600" y="-960"/>
                    <wp:lineTo x="-1200" y="0"/>
                    <wp:lineTo x="-1200" y="22080"/>
                    <wp:lineTo x="0" y="24960"/>
                    <wp:lineTo x="21600" y="24960"/>
                    <wp:lineTo x="22800" y="16320"/>
                    <wp:lineTo x="22800" y="15360"/>
                    <wp:lineTo x="22200" y="960"/>
                    <wp:lineTo x="22200" y="-960"/>
                    <wp:lineTo x="-600" y="-960"/>
                  </wp:wrapPolygon>
                </wp:wrapThrough>
                <wp:docPr id="3" name="Rectangle à coins arrondis 3"/>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A20C92C" w14:textId="77777777" w:rsidR="00F71969" w:rsidRDefault="00F71969" w:rsidP="00522FDC">
                            <w:pPr>
                              <w:jc w:val="center"/>
                            </w:pPr>
                            <w:r>
                              <w:t>Espace perso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3" o:spid="_x0000_s1027" style="position:absolute;margin-left:162pt;margin-top:13.3pt;width:1in;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A20C92C" w14:textId="77777777" w:rsidR="00522FDC" w:rsidRDefault="00522FDC" w:rsidP="00522FDC">
                      <w:pPr>
                        <w:jc w:val="center"/>
                      </w:pPr>
                      <w:r>
                        <w:t>Espace perso</w:t>
                      </w:r>
                    </w:p>
                  </w:txbxContent>
                </v:textbox>
                <w10:wrap type="through"/>
              </v:roundrect>
            </w:pict>
          </mc:Fallback>
        </mc:AlternateContent>
      </w:r>
    </w:p>
    <w:p w14:paraId="4391C73D" w14:textId="77777777" w:rsidR="00522FDC" w:rsidRPr="005E1685" w:rsidRDefault="00522FDC" w:rsidP="00522FDC">
      <w:r>
        <w:rPr>
          <w:noProof/>
        </w:rPr>
        <mc:AlternateContent>
          <mc:Choice Requires="wps">
            <w:drawing>
              <wp:anchor distT="0" distB="0" distL="114300" distR="114300" simplePos="0" relativeHeight="251672576" behindDoc="0" locked="0" layoutInCell="1" allowOverlap="1" wp14:anchorId="22779205" wp14:editId="60298502">
                <wp:simplePos x="0" y="0"/>
                <wp:positionH relativeFrom="column">
                  <wp:posOffset>3086100</wp:posOffset>
                </wp:positionH>
                <wp:positionV relativeFrom="paragraph">
                  <wp:posOffset>104140</wp:posOffset>
                </wp:positionV>
                <wp:extent cx="1828800" cy="1078865"/>
                <wp:effectExtent l="76200" t="101600" r="76200" b="89535"/>
                <wp:wrapNone/>
                <wp:docPr id="31" name="Connecteur en angle 31"/>
                <wp:cNvGraphicFramePr/>
                <a:graphic xmlns:a="http://schemas.openxmlformats.org/drawingml/2006/main">
                  <a:graphicData uri="http://schemas.microsoft.com/office/word/2010/wordprocessingShape">
                    <wps:wsp>
                      <wps:cNvCnPr/>
                      <wps:spPr>
                        <a:xfrm rot="10800000">
                          <a:off x="0" y="0"/>
                          <a:ext cx="1828800" cy="107886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Connecteur en angle 31" o:spid="_x0000_s1026" type="#_x0000_t34" style="position:absolute;margin-left:243pt;margin-top:8.2pt;width:2in;height:84.95pt;rotation:18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" adj="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3E08A99" wp14:editId="4831E680">
                <wp:simplePos x="0" y="0"/>
                <wp:positionH relativeFrom="column">
                  <wp:posOffset>342900</wp:posOffset>
                </wp:positionH>
                <wp:positionV relativeFrom="paragraph">
                  <wp:posOffset>218440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22" name="Rectangle à coins arrondis 22"/>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BBC23AD" w14:textId="77777777" w:rsidR="00F71969" w:rsidRDefault="00F71969" w:rsidP="00522FDC">
                            <w:pPr>
                              <w:jc w:val="center"/>
                            </w:pPr>
                            <w:r>
                              <w:t>Modifier info perso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2" o:spid="_x0000_s1028" style="position:absolute;margin-left:27pt;margin-top:17.2pt;width:8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6BBC23AD" w14:textId="77777777" w:rsidR="00522FDC" w:rsidRDefault="00522FDC" w:rsidP="00522FDC">
                      <w:pPr>
                        <w:jc w:val="center"/>
                      </w:pPr>
                      <w:r>
                        <w:t>Modifier info perso</w:t>
                      </w:r>
                    </w:p>
                  </w:txbxContent>
                </v:textbox>
                <w10:wrap type="through"/>
              </v:roundrect>
            </w:pict>
          </mc:Fallback>
        </mc:AlternateContent>
      </w:r>
    </w:p>
    <w:p w14:paraId="4A955643" w14:textId="77777777" w:rsidR="00522FDC" w:rsidRPr="005E1685" w:rsidRDefault="00522FDC" w:rsidP="00522FDC">
      <w:r>
        <w:rPr>
          <w:noProof/>
        </w:rPr>
        <mc:AlternateContent>
          <mc:Choice Requires="wps">
            <w:drawing>
              <wp:anchor distT="0" distB="0" distL="114300" distR="114300" simplePos="0" relativeHeight="251674624" behindDoc="0" locked="0" layoutInCell="1" allowOverlap="1" wp14:anchorId="3D648AF3" wp14:editId="55336CEF">
                <wp:simplePos x="0" y="0"/>
                <wp:positionH relativeFrom="column">
                  <wp:posOffset>1371600</wp:posOffset>
                </wp:positionH>
                <wp:positionV relativeFrom="paragraph">
                  <wp:posOffset>106680</wp:posOffset>
                </wp:positionV>
                <wp:extent cx="685800" cy="228600"/>
                <wp:effectExtent l="50800" t="76200" r="25400" b="127000"/>
                <wp:wrapNone/>
                <wp:docPr id="33" name="Connecteur droit avec flèche 33"/>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3" o:spid="_x0000_s1026" type="#_x0000_t32" style="position:absolute;margin-left:108pt;margin-top:8.4pt;width:54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3600" behindDoc="0" locked="0" layoutInCell="1" allowOverlap="1" wp14:anchorId="30E6F2CE" wp14:editId="26FD847B">
                <wp:simplePos x="0" y="0"/>
                <wp:positionH relativeFrom="column">
                  <wp:posOffset>3086100</wp:posOffset>
                </wp:positionH>
                <wp:positionV relativeFrom="paragraph">
                  <wp:posOffset>89535</wp:posOffset>
                </wp:positionV>
                <wp:extent cx="685800" cy="228600"/>
                <wp:effectExtent l="76200" t="76200" r="76200" b="1016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2" o:spid="_x0000_s1026" type="#_x0000_t32" style="position:absolute;margin-left:243pt;margin-top:7.05pt;width:54pt;height:1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66D02CA3" wp14:editId="5B4D4DC4">
                <wp:simplePos x="0" y="0"/>
                <wp:positionH relativeFrom="column">
                  <wp:posOffset>3771900</wp:posOffset>
                </wp:positionH>
                <wp:positionV relativeFrom="paragraph">
                  <wp:posOffset>40005</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4" name="Rectangle à coins arrondis 4"/>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489FF8" w14:textId="77777777" w:rsidR="00F71969" w:rsidRDefault="00F71969" w:rsidP="00522FDC">
                            <w:pPr>
                              <w:jc w:val="center"/>
                            </w:pPr>
                            <w:r>
                              <w:t>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4" o:spid="_x0000_s1029" style="position:absolute;margin-left:297pt;margin-top:3.15pt;width:8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" fillcolor="#4f81bd [3204]" strokecolor="#4579b8 [3044]">
                <v:fill color2="#a7bfde [1620]" rotate="t" type="gradient">
                  <o:fill v:ext="view" type="gradientUnscaled"/>
                </v:fill>
                <v:shadow on="t" opacity="22937f" mv:blur="40000f" origin=",.5" offset="0,23000emu"/>
                <v:textbox>
                  <w:txbxContent>
                    <w:p w14:paraId="58489FF8" w14:textId="77777777" w:rsidR="00522FDC" w:rsidRDefault="00522FDC" w:rsidP="00522FDC">
                      <w:pPr>
                        <w:jc w:val="center"/>
                      </w:pPr>
                      <w:r>
                        <w:t>Inscription</w:t>
                      </w:r>
                    </w:p>
                  </w:txbxContent>
                </v:textbox>
                <w10:wrap type="through"/>
              </v:roundrect>
            </w:pict>
          </mc:Fallback>
        </mc:AlternateContent>
      </w:r>
    </w:p>
    <w:p w14:paraId="5E1B1FC8" w14:textId="77777777" w:rsidR="00522FDC" w:rsidRPr="005E1685" w:rsidRDefault="00522FDC" w:rsidP="00522FDC">
      <w:r>
        <w:rPr>
          <w:noProof/>
        </w:rPr>
        <mc:AlternateContent>
          <mc:Choice Requires="wps">
            <w:drawing>
              <wp:anchor distT="0" distB="0" distL="114300" distR="114300" simplePos="0" relativeHeight="251680768" behindDoc="0" locked="0" layoutInCell="1" allowOverlap="1" wp14:anchorId="3FAD4F44" wp14:editId="76C6AF3A">
                <wp:simplePos x="0" y="0"/>
                <wp:positionH relativeFrom="column">
                  <wp:posOffset>1257300</wp:posOffset>
                </wp:positionH>
                <wp:positionV relativeFrom="paragraph">
                  <wp:posOffset>25400</wp:posOffset>
                </wp:positionV>
                <wp:extent cx="914400" cy="924560"/>
                <wp:effectExtent l="50800" t="25400" r="76200" b="116840"/>
                <wp:wrapNone/>
                <wp:docPr id="41" name="Connecteur droit avec flèche 41"/>
                <wp:cNvGraphicFramePr/>
                <a:graphic xmlns:a="http://schemas.openxmlformats.org/drawingml/2006/main">
                  <a:graphicData uri="http://schemas.microsoft.com/office/word/2010/wordprocessingShape">
                    <wps:wsp>
                      <wps:cNvCnPr/>
                      <wps:spPr>
                        <a:xfrm flipH="1">
                          <a:off x="0" y="0"/>
                          <a:ext cx="914400" cy="9245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Connecteur droit avec flèche 41" o:spid="_x0000_s1026" type="#_x0000_t32" style="position:absolute;margin-left:99pt;margin-top:2pt;width:1in;height:72.8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" strokecolor="#4f81bd [3204]" strokeweight="2pt">
                <v:stroke endarrow="open"/>
                <v:shadow on="t" opacity="24903f" mv:blur="40000f" origin=",.5" offset="0,20000emu"/>
              </v:shape>
            </w:pict>
          </mc:Fallback>
        </mc:AlternateContent>
      </w:r>
    </w:p>
    <w:p w14:paraId="519F1485" w14:textId="77777777" w:rsidR="00522FDC" w:rsidRPr="005E1685" w:rsidRDefault="00522FDC" w:rsidP="00522FDC"/>
    <w:p w14:paraId="5EE31C7D" w14:textId="77777777" w:rsidR="00522FDC" w:rsidRPr="005E1685" w:rsidRDefault="00522FDC" w:rsidP="00522FDC">
      <w:r>
        <w:rPr>
          <w:noProof/>
        </w:rPr>
        <mc:AlternateContent>
          <mc:Choice Requires="wps">
            <w:drawing>
              <wp:anchor distT="0" distB="0" distL="114300" distR="114300" simplePos="0" relativeHeight="251670528" behindDoc="0" locked="0" layoutInCell="1" allowOverlap="1" wp14:anchorId="3F3D47DF" wp14:editId="2CFAFCF8">
                <wp:simplePos x="0" y="0"/>
                <wp:positionH relativeFrom="column">
                  <wp:posOffset>2971800</wp:posOffset>
                </wp:positionH>
                <wp:positionV relativeFrom="paragraph">
                  <wp:posOffset>10795</wp:posOffset>
                </wp:positionV>
                <wp:extent cx="685800" cy="571500"/>
                <wp:effectExtent l="50800" t="50800" r="76200" b="88900"/>
                <wp:wrapNone/>
                <wp:docPr id="29" name="Connecteur droit avec flèche 29"/>
                <wp:cNvGraphicFramePr/>
                <a:graphic xmlns:a="http://schemas.openxmlformats.org/drawingml/2006/main">
                  <a:graphicData uri="http://schemas.microsoft.com/office/word/2010/wordprocessingShape">
                    <wps:wsp>
                      <wps:cNvCnPr/>
                      <wps:spPr>
                        <a:xfrm flipV="1">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9" o:spid="_x0000_s1026" type="#_x0000_t32" style="position:absolute;margin-left:234pt;margin-top:.85pt;width:54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" strokecolor="#4f81bd [3204]" strokeweight="2pt">
                <v:stroke endarrow="open"/>
                <v:shadow on="t" opacity="24903f" mv:blur="40000f" origin=",.5" offset="0,20000emu"/>
              </v:shape>
            </w:pict>
          </mc:Fallback>
        </mc:AlternateContent>
      </w:r>
    </w:p>
    <w:p w14:paraId="49C8D003" w14:textId="77777777" w:rsidR="00522FDC" w:rsidRPr="005E1685" w:rsidRDefault="00522FDC" w:rsidP="00522FDC">
      <w:r>
        <w:rPr>
          <w:noProof/>
        </w:rPr>
        <mc:AlternateContent>
          <mc:Choice Requires="wps">
            <w:drawing>
              <wp:anchor distT="0" distB="0" distL="114300" distR="114300" simplePos="0" relativeHeight="251671552" behindDoc="0" locked="0" layoutInCell="1" allowOverlap="1" wp14:anchorId="33C79075" wp14:editId="09FDB498">
                <wp:simplePos x="0" y="0"/>
                <wp:positionH relativeFrom="column">
                  <wp:posOffset>4457700</wp:posOffset>
                </wp:positionH>
                <wp:positionV relativeFrom="paragraph">
                  <wp:posOffset>10795</wp:posOffset>
                </wp:positionV>
                <wp:extent cx="0" cy="278765"/>
                <wp:effectExtent l="127000" t="50800" r="76200" b="76835"/>
                <wp:wrapNone/>
                <wp:docPr id="30" name="Connecteur droit avec flèche 30"/>
                <wp:cNvGraphicFramePr/>
                <a:graphic xmlns:a="http://schemas.openxmlformats.org/drawingml/2006/main">
                  <a:graphicData uri="http://schemas.microsoft.com/office/word/2010/wordprocessingShape">
                    <wps:wsp>
                      <wps:cNvCnPr/>
                      <wps:spPr>
                        <a:xfrm flipV="1">
                          <a:off x="0" y="0"/>
                          <a:ext cx="0" cy="2787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Connecteur droit avec flèche 30" o:spid="_x0000_s1026" type="#_x0000_t32" style="position:absolute;margin-left:351pt;margin-top:.85pt;width:0;height:21.95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" strokecolor="#4f81bd [3204]" strokeweight="2pt">
                <v:stroke endarrow="open"/>
                <v:shadow on="t" opacity="24903f" mv:blur="40000f" origin=",.5" offset="0,20000emu"/>
              </v:shape>
            </w:pict>
          </mc:Fallback>
        </mc:AlternateContent>
      </w:r>
    </w:p>
    <w:p w14:paraId="37E0CC72" w14:textId="77777777" w:rsidR="00522FDC" w:rsidRPr="005E1685" w:rsidRDefault="00522FDC" w:rsidP="00522FDC">
      <w:r>
        <w:rPr>
          <w:noProof/>
        </w:rPr>
        <mc:AlternateContent>
          <mc:Choice Requires="wps">
            <w:drawing>
              <wp:anchor distT="0" distB="0" distL="114300" distR="114300" simplePos="0" relativeHeight="251666432" behindDoc="0" locked="0" layoutInCell="1" allowOverlap="1" wp14:anchorId="6505E7C2" wp14:editId="2E98F4B0">
                <wp:simplePos x="0" y="0"/>
                <wp:positionH relativeFrom="column">
                  <wp:posOffset>4000500</wp:posOffset>
                </wp:positionH>
                <wp:positionV relativeFrom="paragraph">
                  <wp:posOffset>289560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25" name="Rectangle à coins arrondis 25"/>
                <wp:cNvGraphicFramePr/>
                <a:graphic xmlns:a="http://schemas.openxmlformats.org/drawingml/2006/main">
                  <a:graphicData uri="http://schemas.microsoft.com/office/word/2010/wordprocessingShape">
                    <wps:wsp>
                      <wps:cNvSpPr/>
                      <wps:spPr>
                        <a:xfrm>
                          <a:off x="0" y="0"/>
                          <a:ext cx="1028700" cy="571500"/>
                        </a:xfrm>
                        <a:prstGeom prst="roundRect">
                          <a:avLst/>
                        </a:prstGeom>
                        <a:gradFill flip="none" rotWithShape="1">
                          <a:gsLst>
                            <a:gs pos="0">
                              <a:schemeClr val="accent1">
                                <a:tint val="100000"/>
                                <a:shade val="100000"/>
                                <a:satMod val="130000"/>
                              </a:schemeClr>
                            </a:gs>
                            <a:gs pos="100000">
                              <a:schemeClr val="accent1">
                                <a:tint val="50000"/>
                                <a:shade val="100000"/>
                                <a:satMod val="350000"/>
                              </a:schemeClr>
                            </a:gs>
                          </a:gsLst>
                          <a:lin ang="16200000" scaled="0"/>
                          <a:tileRect/>
                        </a:gradFill>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txbx>
                        <w:txbxContent>
                          <w:p w14:paraId="7A82D5FB" w14:textId="77777777" w:rsidR="00F71969" w:rsidRDefault="00F71969" w:rsidP="00522FDC">
                            <w:pPr>
                              <w:jc w:val="center"/>
                            </w:pPr>
                            <w:r>
                              <w:t>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5" o:spid="_x0000_s1030" style="position:absolute;margin-left:315pt;margin-top:22.8pt;width:81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" fillcolor="#4f81bd [3204]" strokecolor="#4579b8 [3044]">
                <v:fill color2="#a7bfde [1620]" rotate="t" type="gradient">
                  <o:fill v:ext="view" type="gradientUnscaled"/>
                </v:fill>
                <v:shadow on="t" opacity="22937f" mv:blur="40000f" origin=",.5" offset="0,23000emu"/>
                <v:textbox>
                  <w:txbxContent>
                    <w:p w14:paraId="7A82D5FB" w14:textId="77777777" w:rsidR="00522FDC" w:rsidRDefault="00522FDC" w:rsidP="00522FDC">
                      <w:pPr>
                        <w:jc w:val="center"/>
                      </w:pPr>
                      <w:r>
                        <w:t>Connexion</w:t>
                      </w:r>
                    </w:p>
                  </w:txbxContent>
                </v:textbox>
                <w10:wrap type="through"/>
              </v:roundrect>
            </w:pict>
          </mc:Fallback>
        </mc:AlternateContent>
      </w:r>
      <w:r>
        <w:rPr>
          <w:noProof/>
        </w:rPr>
        <mc:AlternateContent>
          <mc:Choice Requires="wps">
            <w:drawing>
              <wp:anchor distT="0" distB="0" distL="114300" distR="114300" simplePos="0" relativeHeight="251668480" behindDoc="0" locked="0" layoutInCell="1" allowOverlap="1" wp14:anchorId="3CEFDD67" wp14:editId="590D8D9C">
                <wp:simplePos x="0" y="0"/>
                <wp:positionH relativeFrom="column">
                  <wp:posOffset>2057400</wp:posOffset>
                </wp:positionH>
                <wp:positionV relativeFrom="paragraph">
                  <wp:posOffset>175260</wp:posOffset>
                </wp:positionV>
                <wp:extent cx="914400" cy="571500"/>
                <wp:effectExtent l="50800" t="25400" r="76200" b="114300"/>
                <wp:wrapThrough wrapText="bothSides">
                  <wp:wrapPolygon edited="0">
                    <wp:start x="-600" y="-960"/>
                    <wp:lineTo x="-1200" y="0"/>
                    <wp:lineTo x="-1200" y="22080"/>
                    <wp:lineTo x="0" y="24960"/>
                    <wp:lineTo x="21600" y="24960"/>
                    <wp:lineTo x="22800" y="16320"/>
                    <wp:lineTo x="22800" y="15360"/>
                    <wp:lineTo x="22200" y="960"/>
                    <wp:lineTo x="22200" y="-960"/>
                    <wp:lineTo x="-600" y="-960"/>
                  </wp:wrapPolygon>
                </wp:wrapThrough>
                <wp:docPr id="27" name="Rectangle à coins arrondis 27"/>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298EFC8" w14:textId="77777777" w:rsidR="00F71969" w:rsidRPr="00347E6E" w:rsidRDefault="00F71969" w:rsidP="00522FDC">
                            <w:pPr>
                              <w:jc w:val="center"/>
                              <w:rPr>
                                <w:b/>
                                <w:u w:val="single"/>
                              </w:rPr>
                            </w:pPr>
                            <w:r w:rsidRPr="00347E6E">
                              <w:rPr>
                                <w:b/>
                                <w:u w:val="single"/>
                              </w:rPr>
                              <w:t>Accueil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7" o:spid="_x0000_s1031" style="position:absolute;margin-left:162pt;margin-top:13.8pt;width:1in;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" fillcolor="#4f81bd [3204]" strokecolor="#4579b8 [3044]">
                <v:fill color2="#a7bfde [1620]" rotate="t" type="gradient">
                  <o:fill v:ext="view" type="gradientUnscaled"/>
                </v:fill>
                <v:shadow on="t" opacity="22937f" mv:blur="40000f" origin=",.5" offset="0,23000emu"/>
                <v:textbox>
                  <w:txbxContent>
                    <w:p w14:paraId="3298EFC8" w14:textId="77777777" w:rsidR="00522FDC" w:rsidRPr="00347E6E" w:rsidRDefault="00522FDC" w:rsidP="00522FDC">
                      <w:pPr>
                        <w:jc w:val="center"/>
                        <w:rPr>
                          <w:b/>
                          <w:u w:val="single"/>
                        </w:rPr>
                      </w:pPr>
                      <w:r w:rsidRPr="00347E6E">
                        <w:rPr>
                          <w:b/>
                          <w:u w:val="single"/>
                        </w:rPr>
                        <w:t>Accueil</w:t>
                      </w:r>
                    </w:p>
                  </w:txbxContent>
                </v:textbox>
                <w10:wrap type="through"/>
              </v:roundrect>
            </w:pict>
          </mc:Fallback>
        </mc:AlternateContent>
      </w:r>
    </w:p>
    <w:p w14:paraId="46100496" w14:textId="77777777" w:rsidR="00522FDC" w:rsidRPr="005E1685" w:rsidRDefault="00522FDC" w:rsidP="00522FDC">
      <w:r>
        <w:rPr>
          <w:noProof/>
        </w:rPr>
        <mc:AlternateContent>
          <mc:Choice Requires="wps">
            <w:drawing>
              <wp:anchor distT="0" distB="0" distL="114300" distR="114300" simplePos="0" relativeHeight="251675648" behindDoc="0" locked="0" layoutInCell="1" allowOverlap="1" wp14:anchorId="77FE87AA" wp14:editId="7AA77778">
                <wp:simplePos x="0" y="0"/>
                <wp:positionH relativeFrom="column">
                  <wp:posOffset>1371600</wp:posOffset>
                </wp:positionH>
                <wp:positionV relativeFrom="paragraph">
                  <wp:posOffset>149225</wp:posOffset>
                </wp:positionV>
                <wp:extent cx="685800" cy="228600"/>
                <wp:effectExtent l="50800" t="25400" r="76200" b="127000"/>
                <wp:wrapNone/>
                <wp:docPr id="34" name="Connecteur droit avec flèche 34"/>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4" o:spid="_x0000_s1026" type="#_x0000_t32" style="position:absolute;margin-left:108pt;margin-top:11.75pt;width:54pt;height:1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059F3A66" wp14:editId="488FFBA6">
                <wp:simplePos x="0" y="0"/>
                <wp:positionH relativeFrom="column">
                  <wp:posOffset>342900</wp:posOffset>
                </wp:positionH>
                <wp:positionV relativeFrom="paragraph">
                  <wp:posOffset>111125</wp:posOffset>
                </wp:positionV>
                <wp:extent cx="914400" cy="571500"/>
                <wp:effectExtent l="50800" t="25400" r="76200" b="114300"/>
                <wp:wrapThrough wrapText="bothSides">
                  <wp:wrapPolygon edited="0">
                    <wp:start x="-600" y="-960"/>
                    <wp:lineTo x="-1200" y="0"/>
                    <wp:lineTo x="-1200" y="22080"/>
                    <wp:lineTo x="0" y="24960"/>
                    <wp:lineTo x="21600" y="24960"/>
                    <wp:lineTo x="22800" y="16320"/>
                    <wp:lineTo x="22800" y="15360"/>
                    <wp:lineTo x="22200" y="960"/>
                    <wp:lineTo x="22200" y="-960"/>
                    <wp:lineTo x="-600" y="-960"/>
                  </wp:wrapPolygon>
                </wp:wrapThrough>
                <wp:docPr id="2" name="Rectangle à coins arrondis 2"/>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7BCF22E" w14:textId="77777777" w:rsidR="00F71969" w:rsidRDefault="00F71969" w:rsidP="00522FDC">
                            <w:pPr>
                              <w:jc w:val="center"/>
                            </w:pPr>
                            <w:r>
                              <w:t>Produits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 o:spid="_x0000_s1032" style="position:absolute;margin-left:27pt;margin-top:8.75pt;width:1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47BCF22E" w14:textId="77777777" w:rsidR="00522FDC" w:rsidRDefault="00522FDC" w:rsidP="00522FDC">
                      <w:pPr>
                        <w:jc w:val="center"/>
                      </w:pPr>
                      <w:r>
                        <w:t>Produits</w:t>
                      </w:r>
                    </w:p>
                  </w:txbxContent>
                </v:textbox>
                <w10:wrap type="through"/>
              </v:roundrect>
            </w:pict>
          </mc:Fallback>
        </mc:AlternateContent>
      </w:r>
    </w:p>
    <w:p w14:paraId="6F8CB9CB" w14:textId="77777777" w:rsidR="00522FDC" w:rsidRPr="005E1685" w:rsidRDefault="00522FDC" w:rsidP="00522FDC">
      <w:r>
        <w:rPr>
          <w:noProof/>
        </w:rPr>
        <mc:AlternateContent>
          <mc:Choice Requires="wps">
            <w:drawing>
              <wp:anchor distT="0" distB="0" distL="114300" distR="114300" simplePos="0" relativeHeight="251669504" behindDoc="0" locked="0" layoutInCell="1" allowOverlap="1" wp14:anchorId="56B5E9AB" wp14:editId="1BD22136">
                <wp:simplePos x="0" y="0"/>
                <wp:positionH relativeFrom="column">
                  <wp:posOffset>2971800</wp:posOffset>
                </wp:positionH>
                <wp:positionV relativeFrom="paragraph">
                  <wp:posOffset>46990</wp:posOffset>
                </wp:positionV>
                <wp:extent cx="914400" cy="38100"/>
                <wp:effectExtent l="50800" t="101600" r="25400" b="139700"/>
                <wp:wrapNone/>
                <wp:docPr id="28" name="Connecteur droit avec flèche 28"/>
                <wp:cNvGraphicFramePr/>
                <a:graphic xmlns:a="http://schemas.openxmlformats.org/drawingml/2006/main">
                  <a:graphicData uri="http://schemas.microsoft.com/office/word/2010/wordprocessingShape">
                    <wps:wsp>
                      <wps:cNvCnPr/>
                      <wps:spPr>
                        <a:xfrm flipV="1">
                          <a:off x="0" y="0"/>
                          <a:ext cx="914400" cy="38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8" o:spid="_x0000_s1026" type="#_x0000_t32" style="position:absolute;margin-left:234pt;margin-top:3.7pt;width:1in;height: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" strokecolor="#4f81bd [3204]" strokeweight="2pt">
                <v:stroke endarrow="open"/>
                <v:shadow on="t" opacity="24903f" mv:blur="40000f" origin=",.5" offset="0,20000emu"/>
              </v:shape>
            </w:pict>
          </mc:Fallback>
        </mc:AlternateContent>
      </w:r>
    </w:p>
    <w:p w14:paraId="04C08FA5" w14:textId="77777777" w:rsidR="00522FDC" w:rsidRPr="005E1685" w:rsidRDefault="00522FDC" w:rsidP="00522FDC">
      <w:r>
        <w:rPr>
          <w:noProof/>
        </w:rPr>
        <mc:AlternateContent>
          <mc:Choice Requires="wps">
            <w:drawing>
              <wp:anchor distT="0" distB="0" distL="114300" distR="114300" simplePos="0" relativeHeight="251681792" behindDoc="0" locked="0" layoutInCell="1" allowOverlap="1" wp14:anchorId="6750D128" wp14:editId="2274E2BF">
                <wp:simplePos x="0" y="0"/>
                <wp:positionH relativeFrom="column">
                  <wp:posOffset>2857500</wp:posOffset>
                </wp:positionH>
                <wp:positionV relativeFrom="paragraph">
                  <wp:posOffset>145415</wp:posOffset>
                </wp:positionV>
                <wp:extent cx="1143000" cy="1018540"/>
                <wp:effectExtent l="50800" t="50800" r="76200" b="99060"/>
                <wp:wrapNone/>
                <wp:docPr id="44" name="Connecteur droit avec flèche 44"/>
                <wp:cNvGraphicFramePr/>
                <a:graphic xmlns:a="http://schemas.openxmlformats.org/drawingml/2006/main">
                  <a:graphicData uri="http://schemas.microsoft.com/office/word/2010/wordprocessingShape">
                    <wps:wsp>
                      <wps:cNvCnPr/>
                      <wps:spPr>
                        <a:xfrm flipV="1">
                          <a:off x="0" y="0"/>
                          <a:ext cx="1143000" cy="10185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4" o:spid="_x0000_s1026" type="#_x0000_t32" style="position:absolute;margin-left:225pt;margin-top:11.45pt;width:90pt;height:80.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4864" behindDoc="0" locked="0" layoutInCell="1" allowOverlap="1" wp14:anchorId="792B6C7C" wp14:editId="11EDCC9B">
                <wp:simplePos x="0" y="0"/>
                <wp:positionH relativeFrom="column">
                  <wp:posOffset>4114800</wp:posOffset>
                </wp:positionH>
                <wp:positionV relativeFrom="paragraph">
                  <wp:posOffset>135255</wp:posOffset>
                </wp:positionV>
                <wp:extent cx="0" cy="695960"/>
                <wp:effectExtent l="127000" t="25400" r="101600" b="116840"/>
                <wp:wrapNone/>
                <wp:docPr id="48" name="Connecteur droit avec flèche 48"/>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8" o:spid="_x0000_s1026" type="#_x0000_t32" style="position:absolute;margin-left:324pt;margin-top:10.65pt;width:0;height:5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9744" behindDoc="0" locked="0" layoutInCell="1" allowOverlap="1" wp14:anchorId="6ACF1E03" wp14:editId="26BF52C6">
                <wp:simplePos x="0" y="0"/>
                <wp:positionH relativeFrom="column">
                  <wp:posOffset>2400300</wp:posOffset>
                </wp:positionH>
                <wp:positionV relativeFrom="paragraph">
                  <wp:posOffset>20955</wp:posOffset>
                </wp:positionV>
                <wp:extent cx="114300" cy="924560"/>
                <wp:effectExtent l="101600" t="25400" r="88900" b="116840"/>
                <wp:wrapNone/>
                <wp:docPr id="40" name="Connecteur droit avec flèche 40"/>
                <wp:cNvGraphicFramePr/>
                <a:graphic xmlns:a="http://schemas.openxmlformats.org/drawingml/2006/main">
                  <a:graphicData uri="http://schemas.microsoft.com/office/word/2010/wordprocessingShape">
                    <wps:wsp>
                      <wps:cNvCnPr/>
                      <wps:spPr>
                        <a:xfrm flipH="1">
                          <a:off x="0" y="0"/>
                          <a:ext cx="114300" cy="9245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Connecteur droit avec flèche 40" o:spid="_x0000_s1026" type="#_x0000_t32" style="position:absolute;margin-left:189pt;margin-top:1.65pt;width:9pt;height:72.8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" strokecolor="#4f81bd [3204]" strokeweight="2pt">
                <v:stroke endarrow="open"/>
                <v:shadow on="t" opacity="24903f" mv:blur="40000f" origin=",.5" offset="0,20000emu"/>
              </v:shape>
            </w:pict>
          </mc:Fallback>
        </mc:AlternateContent>
      </w:r>
    </w:p>
    <w:p w14:paraId="6A5359D2" w14:textId="77777777" w:rsidR="00522FDC" w:rsidRPr="005E1685" w:rsidRDefault="00522FDC" w:rsidP="00522FDC"/>
    <w:p w14:paraId="1AA9C5ED" w14:textId="77777777" w:rsidR="00522FDC" w:rsidRDefault="00522FDC" w:rsidP="00522FDC">
      <w:r>
        <w:rPr>
          <w:noProof/>
        </w:rPr>
        <mc:AlternateContent>
          <mc:Choice Requires="wps">
            <w:drawing>
              <wp:anchor distT="0" distB="0" distL="114300" distR="114300" simplePos="0" relativeHeight="251676672" behindDoc="0" locked="0" layoutInCell="1" allowOverlap="1" wp14:anchorId="14D74F2C" wp14:editId="23050B46">
                <wp:simplePos x="0" y="0"/>
                <wp:positionH relativeFrom="column">
                  <wp:posOffset>800100</wp:posOffset>
                </wp:positionH>
                <wp:positionV relativeFrom="paragraph">
                  <wp:posOffset>6350</wp:posOffset>
                </wp:positionV>
                <wp:extent cx="0" cy="418465"/>
                <wp:effectExtent l="127000" t="50800" r="127000" b="114935"/>
                <wp:wrapNone/>
                <wp:docPr id="35" name="Connecteur droit avec flèche 35"/>
                <wp:cNvGraphicFramePr/>
                <a:graphic xmlns:a="http://schemas.openxmlformats.org/drawingml/2006/main">
                  <a:graphicData uri="http://schemas.microsoft.com/office/word/2010/wordprocessingShape">
                    <wps:wsp>
                      <wps:cNvCnPr/>
                      <wps:spPr>
                        <a:xfrm>
                          <a:off x="0" y="0"/>
                          <a:ext cx="0" cy="41846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Connecteur droit avec flèche 35" o:spid="_x0000_s1026" type="#_x0000_t32" style="position:absolute;margin-left:63pt;margin-top:.5pt;width:0;height:32.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2816" behindDoc="0" locked="0" layoutInCell="1" allowOverlap="1" wp14:anchorId="138E506D" wp14:editId="55B030D3">
                <wp:simplePos x="0" y="0"/>
                <wp:positionH relativeFrom="column">
                  <wp:posOffset>1257300</wp:posOffset>
                </wp:positionH>
                <wp:positionV relativeFrom="paragraph">
                  <wp:posOffset>6350</wp:posOffset>
                </wp:positionV>
                <wp:extent cx="685800" cy="685800"/>
                <wp:effectExtent l="76200" t="50800" r="76200" b="101600"/>
                <wp:wrapNone/>
                <wp:docPr id="46" name="Connecteur droit avec flèche 46"/>
                <wp:cNvGraphicFramePr/>
                <a:graphic xmlns:a="http://schemas.openxmlformats.org/drawingml/2006/main">
                  <a:graphicData uri="http://schemas.microsoft.com/office/word/2010/wordprocessingShape">
                    <wps:wsp>
                      <wps:cNvCnPr/>
                      <wps:spPr>
                        <a:xfrm>
                          <a:off x="0" y="0"/>
                          <a:ext cx="685800" cy="685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6" o:spid="_x0000_s1026" type="#_x0000_t32" style="position:absolute;margin-left:99pt;margin-top:.5pt;width:54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" strokecolor="#4f81bd [3204]" strokeweight="2pt">
                <v:stroke startarrow="open" endarrow="open"/>
                <v:shadow on="t" opacity="24903f" mv:blur="40000f" origin=",.5" offset="0,20000emu"/>
              </v:shape>
            </w:pict>
          </mc:Fallback>
        </mc:AlternateContent>
      </w:r>
    </w:p>
    <w:p w14:paraId="7E1AD981" w14:textId="77777777" w:rsidR="00522FDC" w:rsidRDefault="00522FDC" w:rsidP="00522FDC"/>
    <w:p w14:paraId="671723D8" w14:textId="77777777" w:rsidR="00522FDC" w:rsidRDefault="00522FDC" w:rsidP="00522FDC">
      <w:r>
        <w:rPr>
          <w:noProof/>
        </w:rPr>
        <mc:AlternateContent>
          <mc:Choice Requires="wps">
            <w:drawing>
              <wp:anchor distT="0" distB="0" distL="114300" distR="114300" simplePos="0" relativeHeight="251663360" behindDoc="0" locked="0" layoutInCell="1" allowOverlap="1" wp14:anchorId="634DF693" wp14:editId="40F96322">
                <wp:simplePos x="0" y="0"/>
                <wp:positionH relativeFrom="column">
                  <wp:posOffset>342900</wp:posOffset>
                </wp:positionH>
                <wp:positionV relativeFrom="paragraph">
                  <wp:posOffset>106045</wp:posOffset>
                </wp:positionV>
                <wp:extent cx="914400" cy="571500"/>
                <wp:effectExtent l="50800" t="25400" r="76200" b="114300"/>
                <wp:wrapThrough wrapText="bothSides">
                  <wp:wrapPolygon edited="0">
                    <wp:start x="-600" y="-960"/>
                    <wp:lineTo x="-1200" y="0"/>
                    <wp:lineTo x="-1200" y="22080"/>
                    <wp:lineTo x="0" y="24960"/>
                    <wp:lineTo x="21600" y="24960"/>
                    <wp:lineTo x="22800" y="16320"/>
                    <wp:lineTo x="22800" y="15360"/>
                    <wp:lineTo x="22200" y="960"/>
                    <wp:lineTo x="22200" y="-960"/>
                    <wp:lineTo x="-600" y="-960"/>
                  </wp:wrapPolygon>
                </wp:wrapThrough>
                <wp:docPr id="6" name="Rectangle à coins arrondis 6"/>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029D386" w14:textId="77777777" w:rsidR="00F71969" w:rsidRDefault="00F71969" w:rsidP="00522FDC">
                            <w:pPr>
                              <w:jc w:val="center"/>
                            </w:pPr>
                            <w:r>
                              <w:t>Détails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6" o:spid="_x0000_s1033" style="position:absolute;margin-left:27pt;margin-top:8.35pt;width:1in;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4029D386" w14:textId="77777777" w:rsidR="00522FDC" w:rsidRDefault="00522FDC" w:rsidP="00522FDC">
                      <w:pPr>
                        <w:jc w:val="center"/>
                      </w:pPr>
                      <w:r>
                        <w:t>Détails Produit</w:t>
                      </w:r>
                    </w:p>
                  </w:txbxContent>
                </v:textbox>
                <w10:wrap type="through"/>
              </v:roundrect>
            </w:pict>
          </mc:Fallback>
        </mc:AlternateContent>
      </w:r>
    </w:p>
    <w:p w14:paraId="7DC70A94" w14:textId="77777777" w:rsidR="00522FDC" w:rsidRDefault="00522FDC" w:rsidP="00522FDC">
      <w:r>
        <w:rPr>
          <w:noProof/>
        </w:rPr>
        <mc:AlternateContent>
          <mc:Choice Requires="wps">
            <w:drawing>
              <wp:anchor distT="0" distB="0" distL="114300" distR="114300" simplePos="0" relativeHeight="251662336" behindDoc="0" locked="0" layoutInCell="1" allowOverlap="1" wp14:anchorId="3A5CE140" wp14:editId="183A1C2F">
                <wp:simplePos x="0" y="0"/>
                <wp:positionH relativeFrom="column">
                  <wp:posOffset>1943100</wp:posOffset>
                </wp:positionH>
                <wp:positionV relativeFrom="paragraph">
                  <wp:posOffset>156210</wp:posOffset>
                </wp:positionV>
                <wp:extent cx="914400" cy="571500"/>
                <wp:effectExtent l="50800" t="25400" r="76200" b="114300"/>
                <wp:wrapThrough wrapText="bothSides">
                  <wp:wrapPolygon edited="0">
                    <wp:start x="-600" y="-960"/>
                    <wp:lineTo x="-1200" y="0"/>
                    <wp:lineTo x="-1200" y="22080"/>
                    <wp:lineTo x="0" y="24960"/>
                    <wp:lineTo x="21600" y="24960"/>
                    <wp:lineTo x="22800" y="16320"/>
                    <wp:lineTo x="22800" y="15360"/>
                    <wp:lineTo x="22200" y="960"/>
                    <wp:lineTo x="22200" y="-960"/>
                    <wp:lineTo x="-600" y="-960"/>
                  </wp:wrapPolygon>
                </wp:wrapThrough>
                <wp:docPr id="5" name="Rectangle à coins arrondis 5"/>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74289EA" w14:textId="77777777" w:rsidR="00F71969" w:rsidRDefault="00F71969" w:rsidP="00522FDC">
                            <w:pPr>
                              <w:jc w:val="center"/>
                            </w:pPr>
                            <w:r>
                              <w:t>Panier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5" o:spid="_x0000_s1034" style="position:absolute;margin-left:153pt;margin-top:12.3pt;width:1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074289EA" w14:textId="77777777" w:rsidR="00522FDC" w:rsidRDefault="00522FDC" w:rsidP="00522FDC">
                      <w:pPr>
                        <w:jc w:val="center"/>
                      </w:pPr>
                      <w:r>
                        <w:t>Panier</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0857F8F1" wp14:editId="31F5DC11">
                <wp:simplePos x="0" y="0"/>
                <wp:positionH relativeFrom="column">
                  <wp:posOffset>3429000</wp:posOffset>
                </wp:positionH>
                <wp:positionV relativeFrom="paragraph">
                  <wp:posOffset>41910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26" name="Rectangle à coins arrondis 26"/>
                <wp:cNvGraphicFramePr/>
                <a:graphic xmlns:a="http://schemas.openxmlformats.org/drawingml/2006/main">
                  <a:graphicData uri="http://schemas.microsoft.com/office/word/2010/wordprocessingShape">
                    <wps:wsp>
                      <wps:cNvSpPr/>
                      <wps:spPr>
                        <a:xfrm>
                          <a:off x="0" y="0"/>
                          <a:ext cx="1028700" cy="571500"/>
                        </a:xfrm>
                        <a:prstGeom prst="roundRect">
                          <a:avLst/>
                        </a:prstGeom>
                        <a:gradFill flip="none" rotWithShape="1">
                          <a:gsLst>
                            <a:gs pos="0">
                              <a:schemeClr val="accent1">
                                <a:tint val="100000"/>
                                <a:shade val="100000"/>
                                <a:satMod val="130000"/>
                              </a:schemeClr>
                            </a:gs>
                            <a:gs pos="100000">
                              <a:schemeClr val="accent1">
                                <a:tint val="50000"/>
                                <a:shade val="100000"/>
                                <a:satMod val="350000"/>
                              </a:schemeClr>
                            </a:gs>
                          </a:gsLst>
                          <a:lin ang="16200000" scaled="0"/>
                          <a:tileRect/>
                        </a:gradFill>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txbx>
                        <w:txbxContent>
                          <w:p w14:paraId="1E417136" w14:textId="77777777" w:rsidR="00F71969" w:rsidRDefault="00F71969" w:rsidP="00522FDC">
                            <w:pPr>
                              <w:jc w:val="center"/>
                            </w:pPr>
                            <w:r>
                              <w:t>Validation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angle à coins arrondis 26" o:spid="_x0000_s1035" style="position:absolute;margin-left:270pt;margin-top:3.3pt;width:8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" fillcolor="#4f81bd [3204]" strokecolor="#4579b8 [3044]">
                <v:fill color2="#a7bfde [1620]" rotate="t" type="gradient">
                  <o:fill v:ext="view" type="gradientUnscaled"/>
                </v:fill>
                <v:shadow on="t" opacity="22937f" mv:blur="40000f" origin=",.5" offset="0,23000emu"/>
                <v:textbox>
                  <w:txbxContent>
                    <w:p w14:paraId="1E417136" w14:textId="77777777" w:rsidR="00522FDC" w:rsidRDefault="00522FDC" w:rsidP="00522FDC">
                      <w:pPr>
                        <w:jc w:val="center"/>
                      </w:pPr>
                      <w:r>
                        <w:t>Validation commande</w:t>
                      </w:r>
                    </w:p>
                  </w:txbxContent>
                </v:textbox>
                <w10:wrap type="through"/>
              </v:roundrect>
            </w:pict>
          </mc:Fallback>
        </mc:AlternateContent>
      </w:r>
    </w:p>
    <w:p w14:paraId="57EDCC4C" w14:textId="77777777" w:rsidR="00522FDC" w:rsidRDefault="00522FDC" w:rsidP="00522FDC"/>
    <w:p w14:paraId="58C35540" w14:textId="77777777" w:rsidR="00522FDC" w:rsidRDefault="00522FDC" w:rsidP="00522FDC">
      <w:r>
        <w:rPr>
          <w:noProof/>
        </w:rPr>
        <mc:AlternateContent>
          <mc:Choice Requires="wps">
            <w:drawing>
              <wp:anchor distT="0" distB="0" distL="114300" distR="114300" simplePos="0" relativeHeight="251677696" behindDoc="0" locked="0" layoutInCell="1" allowOverlap="1" wp14:anchorId="40083997" wp14:editId="16961F4A">
                <wp:simplePos x="0" y="0"/>
                <wp:positionH relativeFrom="column">
                  <wp:posOffset>1257300</wp:posOffset>
                </wp:positionH>
                <wp:positionV relativeFrom="paragraph">
                  <wp:posOffset>27305</wp:posOffset>
                </wp:positionV>
                <wp:extent cx="571500" cy="0"/>
                <wp:effectExtent l="0" t="101600" r="38100" b="177800"/>
                <wp:wrapNone/>
                <wp:docPr id="36" name="Connecteur droit avec flèche 3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99pt;margin-top:2.15pt;width:4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183B0DA9" wp14:editId="2C87D394">
                <wp:simplePos x="0" y="0"/>
                <wp:positionH relativeFrom="column">
                  <wp:posOffset>2857500</wp:posOffset>
                </wp:positionH>
                <wp:positionV relativeFrom="paragraph">
                  <wp:posOffset>27305</wp:posOffset>
                </wp:positionV>
                <wp:extent cx="457200" cy="0"/>
                <wp:effectExtent l="0" t="101600" r="25400" b="177800"/>
                <wp:wrapNone/>
                <wp:docPr id="38" name="Connecteur droit avec flèche 3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8" o:spid="_x0000_s1026" type="#_x0000_t32" style="position:absolute;margin-left:225pt;margin-top:2.15pt;width:3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" strokecolor="#4f81bd [3204]" strokeweight="2pt">
                <v:stroke endarrow="open"/>
                <v:shadow on="t" opacity="24903f" mv:blur="40000f" origin=",.5" offset="0,20000emu"/>
              </v:shape>
            </w:pict>
          </mc:Fallback>
        </mc:AlternateContent>
      </w:r>
    </w:p>
    <w:p w14:paraId="58AA69B1" w14:textId="77777777" w:rsidR="00522FDC" w:rsidRDefault="00522FDC" w:rsidP="00522FDC"/>
    <w:p w14:paraId="1CA5854B" w14:textId="77777777" w:rsidR="00522FDC" w:rsidRDefault="00522FDC" w:rsidP="00522FDC"/>
    <w:p w14:paraId="14F7477F" w14:textId="77777777" w:rsidR="00522FDC" w:rsidRDefault="00522FDC" w:rsidP="00522FDC"/>
    <w:p w14:paraId="6D7E7DEB" w14:textId="77777777" w:rsidR="00522FDC" w:rsidRDefault="00522FDC" w:rsidP="00522FDC"/>
    <w:p w14:paraId="28B195B6" w14:textId="77777777" w:rsidR="00522FDC" w:rsidRDefault="00522FDC" w:rsidP="00522FDC">
      <w:r>
        <w:t>Toutes les pages :</w:t>
      </w:r>
    </w:p>
    <w:p w14:paraId="3FC92BFA" w14:textId="77777777" w:rsidR="00522FDC" w:rsidRDefault="00522FDC" w:rsidP="00522FDC">
      <w:pPr>
        <w:ind w:firstLine="708"/>
      </w:pPr>
      <w:r>
        <w:t>- redirigent sur la page d’accueil en cliquant sur la bannière du site.</w:t>
      </w:r>
    </w:p>
    <w:p w14:paraId="23A8ECE4" w14:textId="77777777" w:rsidR="00522FDC" w:rsidRDefault="00522FDC" w:rsidP="00522FDC">
      <w:pPr>
        <w:ind w:firstLine="708"/>
      </w:pPr>
      <w:r>
        <w:t xml:space="preserve">- comportent deux icones qui permettent un accès direct à l’accueil et à la page panier </w:t>
      </w:r>
    </w:p>
    <w:p w14:paraId="22949CDB" w14:textId="77777777" w:rsidR="00522FDC" w:rsidRDefault="00522FDC" w:rsidP="00522FDC">
      <w:pPr>
        <w:ind w:firstLine="708"/>
      </w:pPr>
      <w:r>
        <w:t xml:space="preserve">- possèdent, dans la bannière, deux logos pour basculer sur la page Facebook ou </w:t>
      </w:r>
      <w:proofErr w:type="spellStart"/>
      <w:r>
        <w:t>Twitter</w:t>
      </w:r>
      <w:proofErr w:type="spellEnd"/>
      <w:r>
        <w:t xml:space="preserve"> du client.</w:t>
      </w:r>
    </w:p>
    <w:p w14:paraId="3A522F9D" w14:textId="77777777" w:rsidR="00522FDC" w:rsidRDefault="00522FDC" w:rsidP="00522FDC">
      <w:pPr>
        <w:ind w:firstLine="708"/>
      </w:pPr>
      <w:r>
        <w:t>- permettent de se connecter (ou se déconnecter) à l’espace membre grâce à une case log in direct.</w:t>
      </w:r>
    </w:p>
    <w:p w14:paraId="7DF95A65" w14:textId="77777777" w:rsidR="00522FDC" w:rsidRDefault="00522FDC" w:rsidP="00522FDC"/>
    <w:p w14:paraId="620DD604" w14:textId="77777777" w:rsidR="00522FDC" w:rsidRDefault="00522FDC" w:rsidP="00522FDC"/>
    <w:p w14:paraId="47D84513" w14:textId="77777777" w:rsidR="00522FDC" w:rsidRDefault="00522FDC" w:rsidP="00522FDC"/>
    <w:p w14:paraId="4EDEB9C6" w14:textId="77777777" w:rsidR="00522FDC" w:rsidRDefault="00522FDC" w:rsidP="00522FDC"/>
    <w:p w14:paraId="5189D2E5" w14:textId="77777777" w:rsidR="00522FDC" w:rsidRDefault="00522FDC" w:rsidP="00522FDC"/>
    <w:p w14:paraId="2F6C7F99" w14:textId="77777777" w:rsidR="00522FDC" w:rsidRDefault="00522FDC" w:rsidP="00522FDC"/>
    <w:p w14:paraId="7067D357" w14:textId="77777777" w:rsidR="00522FDC" w:rsidRDefault="00522FDC" w:rsidP="00522FDC"/>
    <w:p w14:paraId="5A23AABD" w14:textId="77777777" w:rsidR="00522FDC" w:rsidRDefault="00522FDC" w:rsidP="00522FDC"/>
    <w:p w14:paraId="2559F180" w14:textId="77777777" w:rsidR="00522FDC" w:rsidRDefault="00522FDC" w:rsidP="00522FDC">
      <w:pPr>
        <w:rPr>
          <w:sz w:val="28"/>
          <w:szCs w:val="28"/>
        </w:rPr>
      </w:pPr>
      <w:r w:rsidRPr="003B24B3">
        <w:rPr>
          <w:b/>
          <w:sz w:val="28"/>
          <w:szCs w:val="28"/>
        </w:rPr>
        <w:t>2_</w:t>
      </w:r>
      <w:r w:rsidRPr="003B24B3">
        <w:rPr>
          <w:sz w:val="28"/>
          <w:szCs w:val="28"/>
        </w:rPr>
        <w:t xml:space="preserve"> Détails des fenêtres</w:t>
      </w:r>
    </w:p>
    <w:p w14:paraId="06927101" w14:textId="77777777" w:rsidR="00522FDC" w:rsidRDefault="00522FDC" w:rsidP="00522FDC"/>
    <w:p w14:paraId="3B05DB00" w14:textId="77777777" w:rsidR="00522FDC" w:rsidRDefault="00522FDC" w:rsidP="00522FDC"/>
    <w:p w14:paraId="6AAF6C35" w14:textId="77777777" w:rsidR="00522FDC" w:rsidRDefault="00522FDC" w:rsidP="00522FDC"/>
    <w:p w14:paraId="66D72BF5" w14:textId="77777777" w:rsidR="00522FDC" w:rsidRDefault="00522FDC" w:rsidP="00522FDC">
      <w:r>
        <w:t>Voici la structure de la page d’accueil.</w:t>
      </w:r>
    </w:p>
    <w:p w14:paraId="67BE35C3" w14:textId="77777777" w:rsidR="00522FDC" w:rsidRDefault="00522FDC" w:rsidP="00522FDC"/>
    <w:p w14:paraId="072158ED" w14:textId="77777777" w:rsidR="00522FDC" w:rsidRDefault="00522FDC" w:rsidP="00522FDC">
      <w:r>
        <w:rPr>
          <w:noProof/>
        </w:rPr>
        <w:drawing>
          <wp:inline distT="0" distB="0" distL="0" distR="0" wp14:anchorId="71CC9DAB" wp14:editId="51C99F35">
            <wp:extent cx="5756910" cy="5549900"/>
            <wp:effectExtent l="0" t="0" r="8890" b="127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5549900"/>
                    </a:xfrm>
                    <a:prstGeom prst="rect">
                      <a:avLst/>
                    </a:prstGeom>
                  </pic:spPr>
                </pic:pic>
              </a:graphicData>
            </a:graphic>
          </wp:inline>
        </w:drawing>
      </w:r>
    </w:p>
    <w:p w14:paraId="255D42D5" w14:textId="77777777" w:rsidR="00522FDC" w:rsidRDefault="00522FDC" w:rsidP="00522FDC"/>
    <w:p w14:paraId="05D9AAD7" w14:textId="77777777" w:rsidR="00522FDC" w:rsidRDefault="00522FDC" w:rsidP="00522FDC"/>
    <w:p w14:paraId="0A7BBC32" w14:textId="77777777" w:rsidR="00522FDC" w:rsidRDefault="00522FDC" w:rsidP="00522FDC"/>
    <w:p w14:paraId="47EF8595" w14:textId="77777777" w:rsidR="00522FDC" w:rsidRDefault="00522FDC" w:rsidP="00522FDC"/>
    <w:p w14:paraId="4AE4808B" w14:textId="77777777" w:rsidR="00522FDC" w:rsidRDefault="00522FDC" w:rsidP="00522FDC">
      <w:pPr>
        <w:ind w:firstLine="708"/>
      </w:pPr>
      <w:r>
        <w:t>Légende de haut en bas :</w:t>
      </w:r>
    </w:p>
    <w:p w14:paraId="3B241F0D" w14:textId="77777777" w:rsidR="00522FDC" w:rsidRPr="00E53B71" w:rsidRDefault="00522FDC" w:rsidP="00522FDC">
      <w:pPr>
        <w:rPr>
          <w:lang w:val="en-US"/>
        </w:rPr>
      </w:pPr>
      <w:proofErr w:type="gramStart"/>
      <w:r w:rsidRPr="00E53B71">
        <w:rPr>
          <w:lang w:val="en-US"/>
        </w:rPr>
        <w:t>F :</w:t>
      </w:r>
      <w:proofErr w:type="gramEnd"/>
      <w:r w:rsidRPr="00E53B71">
        <w:rPr>
          <w:lang w:val="en-US"/>
        </w:rPr>
        <w:t xml:space="preserve"> </w:t>
      </w:r>
      <w:proofErr w:type="spellStart"/>
      <w:r w:rsidRPr="00E53B71">
        <w:rPr>
          <w:lang w:val="en-US"/>
        </w:rPr>
        <w:t>bouton</w:t>
      </w:r>
      <w:proofErr w:type="spellEnd"/>
      <w:r w:rsidRPr="00E53B71">
        <w:rPr>
          <w:lang w:val="en-US"/>
        </w:rPr>
        <w:t xml:space="preserve"> Facebook</w:t>
      </w:r>
    </w:p>
    <w:p w14:paraId="73C8054B" w14:textId="77777777" w:rsidR="00522FDC" w:rsidRPr="00E53B71" w:rsidRDefault="00522FDC" w:rsidP="00522FDC">
      <w:pPr>
        <w:rPr>
          <w:lang w:val="en-US"/>
        </w:rPr>
      </w:pPr>
      <w:proofErr w:type="gramStart"/>
      <w:r w:rsidRPr="00E53B71">
        <w:rPr>
          <w:lang w:val="en-US"/>
        </w:rPr>
        <w:t>T :</w:t>
      </w:r>
      <w:proofErr w:type="gramEnd"/>
      <w:r w:rsidRPr="00E53B71">
        <w:rPr>
          <w:lang w:val="en-US"/>
        </w:rPr>
        <w:t xml:space="preserve"> </w:t>
      </w:r>
      <w:proofErr w:type="spellStart"/>
      <w:r w:rsidRPr="00E53B71">
        <w:rPr>
          <w:lang w:val="en-US"/>
        </w:rPr>
        <w:t>bouton</w:t>
      </w:r>
      <w:proofErr w:type="spellEnd"/>
      <w:r w:rsidRPr="00E53B71">
        <w:rPr>
          <w:lang w:val="en-US"/>
        </w:rPr>
        <w:t xml:space="preserve"> Twitter</w:t>
      </w:r>
    </w:p>
    <w:p w14:paraId="5B800AB3" w14:textId="77777777" w:rsidR="00522FDC" w:rsidRDefault="00522FDC" w:rsidP="00522FDC">
      <w:r>
        <w:t>Onglets du menu principal</w:t>
      </w:r>
    </w:p>
    <w:p w14:paraId="5A2769FD" w14:textId="77777777" w:rsidR="00522FDC" w:rsidRDefault="00522FDC" w:rsidP="00522FDC">
      <w:r>
        <w:t>B : raccourci icône panier</w:t>
      </w:r>
    </w:p>
    <w:p w14:paraId="3519FD81" w14:textId="77777777" w:rsidR="00522FDC" w:rsidRDefault="00522FDC" w:rsidP="00522FDC">
      <w:r>
        <w:t>H : raccourci icône home</w:t>
      </w:r>
    </w:p>
    <w:p w14:paraId="411F1B99" w14:textId="77777777" w:rsidR="00522FDC" w:rsidRDefault="00522FDC" w:rsidP="00522FDC"/>
    <w:p w14:paraId="61729F56" w14:textId="77777777" w:rsidR="00522FDC" w:rsidRDefault="00522FDC" w:rsidP="00522FDC"/>
    <w:p w14:paraId="05578F85" w14:textId="77777777" w:rsidR="00522FDC" w:rsidRDefault="00522FDC" w:rsidP="00522FDC"/>
    <w:p w14:paraId="0B299CAA" w14:textId="77777777" w:rsidR="00522FDC" w:rsidRDefault="00522FDC" w:rsidP="00522FDC"/>
    <w:p w14:paraId="566BD3D6" w14:textId="77777777" w:rsidR="00522FDC" w:rsidRDefault="00522FDC" w:rsidP="00522FDC"/>
    <w:p w14:paraId="01AAADC9" w14:textId="77777777" w:rsidR="00522FDC" w:rsidRDefault="00522FDC" w:rsidP="00522FDC"/>
    <w:p w14:paraId="0BD9A0DC" w14:textId="77777777" w:rsidR="00522FDC" w:rsidRDefault="00522FDC" w:rsidP="00522FDC">
      <w:r>
        <w:t>Ce premier tableau définit les actions possibles qui sont communes à toutes les pages.</w:t>
      </w:r>
    </w:p>
    <w:p w14:paraId="36FCCB2D" w14:textId="77777777" w:rsidR="00522FDC" w:rsidRDefault="00522FDC" w:rsidP="00522FDC"/>
    <w:tbl>
      <w:tblPr>
        <w:tblStyle w:val="Grilledutableau"/>
        <w:tblpPr w:leftFromText="141" w:rightFromText="141" w:vertAnchor="page" w:horzAnchor="page" w:tblpX="1526" w:tblpY="3578"/>
        <w:tblW w:w="0" w:type="auto"/>
        <w:tblLook w:val="04A0" w:firstRow="1" w:lastRow="0" w:firstColumn="1" w:lastColumn="0" w:noHBand="0" w:noVBand="1"/>
      </w:tblPr>
      <w:tblGrid>
        <w:gridCol w:w="3068"/>
        <w:gridCol w:w="3069"/>
        <w:gridCol w:w="3069"/>
      </w:tblGrid>
      <w:tr w:rsidR="00522FDC" w14:paraId="512A1D61" w14:textId="77777777" w:rsidTr="00F71969">
        <w:tc>
          <w:tcPr>
            <w:tcW w:w="3068" w:type="dxa"/>
          </w:tcPr>
          <w:p w14:paraId="1B0B511C" w14:textId="77777777" w:rsidR="00522FDC" w:rsidRPr="00227F7C" w:rsidRDefault="00522FDC" w:rsidP="00F71969">
            <w:pPr>
              <w:jc w:val="center"/>
              <w:rPr>
                <w:b/>
              </w:rPr>
            </w:pPr>
            <w:r w:rsidRPr="00227F7C">
              <w:rPr>
                <w:b/>
              </w:rPr>
              <w:t>Contrôle</w:t>
            </w:r>
          </w:p>
        </w:tc>
        <w:tc>
          <w:tcPr>
            <w:tcW w:w="3069" w:type="dxa"/>
          </w:tcPr>
          <w:p w14:paraId="1C336C93" w14:textId="77777777" w:rsidR="00522FDC" w:rsidRPr="00227F7C" w:rsidRDefault="00522FDC" w:rsidP="00F71969">
            <w:pPr>
              <w:jc w:val="center"/>
              <w:rPr>
                <w:b/>
              </w:rPr>
            </w:pPr>
            <w:r w:rsidRPr="00227F7C">
              <w:rPr>
                <w:b/>
              </w:rPr>
              <w:t>Environnement</w:t>
            </w:r>
          </w:p>
        </w:tc>
        <w:tc>
          <w:tcPr>
            <w:tcW w:w="3069" w:type="dxa"/>
          </w:tcPr>
          <w:p w14:paraId="7BD90F3A" w14:textId="77777777" w:rsidR="00522FDC" w:rsidRPr="00227F7C" w:rsidRDefault="00522FDC" w:rsidP="00F71969">
            <w:pPr>
              <w:jc w:val="center"/>
              <w:rPr>
                <w:b/>
              </w:rPr>
            </w:pPr>
            <w:r w:rsidRPr="00227F7C">
              <w:rPr>
                <w:b/>
              </w:rPr>
              <w:t>Action</w:t>
            </w:r>
          </w:p>
        </w:tc>
      </w:tr>
      <w:tr w:rsidR="00522FDC" w14:paraId="3593002D" w14:textId="77777777" w:rsidTr="00F71969">
        <w:tc>
          <w:tcPr>
            <w:tcW w:w="3068" w:type="dxa"/>
          </w:tcPr>
          <w:p w14:paraId="57B5EF13" w14:textId="77777777" w:rsidR="00522FDC" w:rsidRDefault="00522FDC" w:rsidP="00F71969">
            <w:r>
              <w:t>Image bannière</w:t>
            </w:r>
          </w:p>
        </w:tc>
        <w:tc>
          <w:tcPr>
            <w:tcW w:w="3069" w:type="dxa"/>
          </w:tcPr>
          <w:p w14:paraId="79A187C3" w14:textId="77777777" w:rsidR="00522FDC" w:rsidRDefault="00522FDC" w:rsidP="00F71969">
            <w:r>
              <w:t>Clic</w:t>
            </w:r>
          </w:p>
        </w:tc>
        <w:tc>
          <w:tcPr>
            <w:tcW w:w="3069" w:type="dxa"/>
          </w:tcPr>
          <w:p w14:paraId="44E23834" w14:textId="77777777" w:rsidR="00522FDC" w:rsidRDefault="00522FDC" w:rsidP="00F71969">
            <w:r>
              <w:t>Retourne à l’accueil</w:t>
            </w:r>
          </w:p>
        </w:tc>
      </w:tr>
      <w:tr w:rsidR="00522FDC" w14:paraId="2ECA937E" w14:textId="77777777" w:rsidTr="00F71969">
        <w:tc>
          <w:tcPr>
            <w:tcW w:w="3068" w:type="dxa"/>
          </w:tcPr>
          <w:p w14:paraId="637A9DA8" w14:textId="77777777" w:rsidR="00522FDC" w:rsidRDefault="00522FDC" w:rsidP="00F71969">
            <w:r>
              <w:t>Logo Facebook</w:t>
            </w:r>
          </w:p>
        </w:tc>
        <w:tc>
          <w:tcPr>
            <w:tcW w:w="3069" w:type="dxa"/>
          </w:tcPr>
          <w:p w14:paraId="71FF11AA" w14:textId="77777777" w:rsidR="00522FDC" w:rsidRDefault="00522FDC" w:rsidP="00F71969">
            <w:r>
              <w:t>Clic</w:t>
            </w:r>
          </w:p>
        </w:tc>
        <w:tc>
          <w:tcPr>
            <w:tcW w:w="3069" w:type="dxa"/>
          </w:tcPr>
          <w:p w14:paraId="6155AC94" w14:textId="77777777" w:rsidR="00522FDC" w:rsidRDefault="00522FDC" w:rsidP="00F71969">
            <w:r>
              <w:t>Amène sur la page Facebook du client</w:t>
            </w:r>
          </w:p>
        </w:tc>
      </w:tr>
      <w:tr w:rsidR="00522FDC" w14:paraId="14AF7779" w14:textId="77777777" w:rsidTr="00F71969">
        <w:tc>
          <w:tcPr>
            <w:tcW w:w="3068" w:type="dxa"/>
          </w:tcPr>
          <w:p w14:paraId="2C890791" w14:textId="77777777" w:rsidR="00522FDC" w:rsidRDefault="00522FDC" w:rsidP="00F71969">
            <w:r>
              <w:t xml:space="preserve">Logo </w:t>
            </w:r>
            <w:proofErr w:type="spellStart"/>
            <w:r>
              <w:t>Twitter</w:t>
            </w:r>
            <w:proofErr w:type="spellEnd"/>
          </w:p>
        </w:tc>
        <w:tc>
          <w:tcPr>
            <w:tcW w:w="3069" w:type="dxa"/>
          </w:tcPr>
          <w:p w14:paraId="1FF40165" w14:textId="77777777" w:rsidR="00522FDC" w:rsidRDefault="00522FDC" w:rsidP="00F71969">
            <w:r>
              <w:t>Clic</w:t>
            </w:r>
          </w:p>
        </w:tc>
        <w:tc>
          <w:tcPr>
            <w:tcW w:w="3069" w:type="dxa"/>
          </w:tcPr>
          <w:p w14:paraId="6EE6509D" w14:textId="77777777" w:rsidR="00522FDC" w:rsidRDefault="00522FDC" w:rsidP="00F71969">
            <w:r>
              <w:t xml:space="preserve">Amène sur la page </w:t>
            </w:r>
            <w:proofErr w:type="spellStart"/>
            <w:r>
              <w:t>Twitter</w:t>
            </w:r>
            <w:proofErr w:type="spellEnd"/>
            <w:r>
              <w:t xml:space="preserve"> du client</w:t>
            </w:r>
          </w:p>
        </w:tc>
      </w:tr>
      <w:tr w:rsidR="00522FDC" w14:paraId="708FEE3F" w14:textId="77777777" w:rsidTr="00F71969">
        <w:tc>
          <w:tcPr>
            <w:tcW w:w="3068" w:type="dxa"/>
          </w:tcPr>
          <w:p w14:paraId="2A8707BE" w14:textId="77777777" w:rsidR="00522FDC" w:rsidRDefault="00522FDC" w:rsidP="00F71969">
            <w:r>
              <w:t>Menu principal (onglets)</w:t>
            </w:r>
          </w:p>
        </w:tc>
        <w:tc>
          <w:tcPr>
            <w:tcW w:w="3069" w:type="dxa"/>
          </w:tcPr>
          <w:p w14:paraId="1940D300" w14:textId="77777777" w:rsidR="00522FDC" w:rsidRDefault="00522FDC" w:rsidP="00F71969">
            <w:r>
              <w:t>Survol</w:t>
            </w:r>
          </w:p>
        </w:tc>
        <w:tc>
          <w:tcPr>
            <w:tcW w:w="3069" w:type="dxa"/>
          </w:tcPr>
          <w:p w14:paraId="66EB6BB5" w14:textId="77777777" w:rsidR="00522FDC" w:rsidRDefault="00522FDC" w:rsidP="00F71969">
            <w:r>
              <w:t>Changement de couleur des onglets</w:t>
            </w:r>
          </w:p>
        </w:tc>
      </w:tr>
      <w:tr w:rsidR="00522FDC" w14:paraId="6EC2D678" w14:textId="77777777" w:rsidTr="00F71969">
        <w:tc>
          <w:tcPr>
            <w:tcW w:w="3068" w:type="dxa"/>
          </w:tcPr>
          <w:p w14:paraId="5CB3CB84" w14:textId="77777777" w:rsidR="00522FDC" w:rsidRDefault="00522FDC" w:rsidP="00F71969">
            <w:r>
              <w:t>Menu principal (onglets)</w:t>
            </w:r>
          </w:p>
        </w:tc>
        <w:tc>
          <w:tcPr>
            <w:tcW w:w="3069" w:type="dxa"/>
          </w:tcPr>
          <w:p w14:paraId="78935EB1" w14:textId="77777777" w:rsidR="00522FDC" w:rsidRDefault="00522FDC" w:rsidP="00F71969">
            <w:r>
              <w:t>Clic</w:t>
            </w:r>
          </w:p>
        </w:tc>
        <w:tc>
          <w:tcPr>
            <w:tcW w:w="3069" w:type="dxa"/>
          </w:tcPr>
          <w:p w14:paraId="48A4A10A" w14:textId="77777777" w:rsidR="00522FDC" w:rsidRDefault="00522FDC" w:rsidP="00F71969">
            <w:r>
              <w:t>Affiche la page choisie</w:t>
            </w:r>
          </w:p>
        </w:tc>
      </w:tr>
      <w:tr w:rsidR="00522FDC" w14:paraId="31DCEA44" w14:textId="77777777" w:rsidTr="00F71969">
        <w:tc>
          <w:tcPr>
            <w:tcW w:w="3068" w:type="dxa"/>
          </w:tcPr>
          <w:p w14:paraId="43AAB1A1" w14:textId="77777777" w:rsidR="00522FDC" w:rsidRDefault="00522FDC" w:rsidP="00F71969">
            <w:r>
              <w:t>Bouton ‘Se connecter’</w:t>
            </w:r>
          </w:p>
        </w:tc>
        <w:tc>
          <w:tcPr>
            <w:tcW w:w="3069" w:type="dxa"/>
          </w:tcPr>
          <w:p w14:paraId="066D4708" w14:textId="77777777" w:rsidR="00522FDC" w:rsidRDefault="00522FDC" w:rsidP="00F71969">
            <w:r>
              <w:t>Clic</w:t>
            </w:r>
          </w:p>
        </w:tc>
        <w:tc>
          <w:tcPr>
            <w:tcW w:w="3069" w:type="dxa"/>
          </w:tcPr>
          <w:p w14:paraId="294AB3B5" w14:textId="77777777" w:rsidR="00522FDC" w:rsidRDefault="00522FDC" w:rsidP="00F71969">
            <w:r>
              <w:t xml:space="preserve">Vérifie les saisies login (email) et </w:t>
            </w:r>
            <w:proofErr w:type="spellStart"/>
            <w:r>
              <w:t>password</w:t>
            </w:r>
            <w:proofErr w:type="spellEnd"/>
            <w:r>
              <w:t>, envoi sur l’espace membre si c’est OK, affiche un message d’erreur si les saisies sont erronées.</w:t>
            </w:r>
          </w:p>
        </w:tc>
      </w:tr>
      <w:tr w:rsidR="00522FDC" w14:paraId="28C455D6" w14:textId="77777777" w:rsidTr="00F71969">
        <w:tc>
          <w:tcPr>
            <w:tcW w:w="3068" w:type="dxa"/>
          </w:tcPr>
          <w:p w14:paraId="0313FF6F" w14:textId="77777777" w:rsidR="00522FDC" w:rsidRDefault="00522FDC" w:rsidP="00F71969">
            <w:r>
              <w:t>Bouton ‘Se déconnecter’</w:t>
            </w:r>
          </w:p>
        </w:tc>
        <w:tc>
          <w:tcPr>
            <w:tcW w:w="3069" w:type="dxa"/>
          </w:tcPr>
          <w:p w14:paraId="313AF8CD" w14:textId="77777777" w:rsidR="00522FDC" w:rsidRDefault="00522FDC" w:rsidP="00F71969">
            <w:r>
              <w:t>Clic</w:t>
            </w:r>
          </w:p>
        </w:tc>
        <w:tc>
          <w:tcPr>
            <w:tcW w:w="3069" w:type="dxa"/>
          </w:tcPr>
          <w:p w14:paraId="3E67A226" w14:textId="77777777" w:rsidR="00522FDC" w:rsidRDefault="00522FDC" w:rsidP="00F71969">
            <w:r>
              <w:t>Fermeture de la session utilisateur en cours</w:t>
            </w:r>
          </w:p>
        </w:tc>
      </w:tr>
      <w:tr w:rsidR="00522FDC" w14:paraId="761F2A8C" w14:textId="77777777" w:rsidTr="00F71969">
        <w:tc>
          <w:tcPr>
            <w:tcW w:w="3068" w:type="dxa"/>
          </w:tcPr>
          <w:p w14:paraId="0F1DB7E8" w14:textId="77777777" w:rsidR="00522FDC" w:rsidRDefault="00522FDC" w:rsidP="00F71969">
            <w:r>
              <w:t>Menu gauche</w:t>
            </w:r>
          </w:p>
        </w:tc>
        <w:tc>
          <w:tcPr>
            <w:tcW w:w="3069" w:type="dxa"/>
          </w:tcPr>
          <w:p w14:paraId="0224E580" w14:textId="77777777" w:rsidR="00522FDC" w:rsidRDefault="00522FDC" w:rsidP="00F71969">
            <w:r>
              <w:t>Survol</w:t>
            </w:r>
          </w:p>
        </w:tc>
        <w:tc>
          <w:tcPr>
            <w:tcW w:w="3069" w:type="dxa"/>
          </w:tcPr>
          <w:p w14:paraId="5C85050A" w14:textId="77777777" w:rsidR="00522FDC" w:rsidRDefault="00522FDC" w:rsidP="00F71969">
            <w:r>
              <w:t>Changement de couleur et de taille du texte.</w:t>
            </w:r>
          </w:p>
        </w:tc>
      </w:tr>
      <w:tr w:rsidR="00522FDC" w14:paraId="552E83E2" w14:textId="77777777" w:rsidTr="00F71969">
        <w:tc>
          <w:tcPr>
            <w:tcW w:w="3068" w:type="dxa"/>
          </w:tcPr>
          <w:p w14:paraId="24B02C81" w14:textId="77777777" w:rsidR="00522FDC" w:rsidRDefault="00522FDC" w:rsidP="00F71969">
            <w:r>
              <w:t>Menu gauche</w:t>
            </w:r>
          </w:p>
        </w:tc>
        <w:tc>
          <w:tcPr>
            <w:tcW w:w="3069" w:type="dxa"/>
          </w:tcPr>
          <w:p w14:paraId="15A81D38" w14:textId="77777777" w:rsidR="00522FDC" w:rsidRDefault="00522FDC" w:rsidP="00F71969">
            <w:r>
              <w:t>Clic</w:t>
            </w:r>
          </w:p>
        </w:tc>
        <w:tc>
          <w:tcPr>
            <w:tcW w:w="3069" w:type="dxa"/>
          </w:tcPr>
          <w:p w14:paraId="6D75A457" w14:textId="77777777" w:rsidR="00522FDC" w:rsidRDefault="00522FDC" w:rsidP="00F71969">
            <w:r>
              <w:t>Affiche la page correspondante.</w:t>
            </w:r>
          </w:p>
        </w:tc>
      </w:tr>
      <w:tr w:rsidR="00522FDC" w14:paraId="042AA83A" w14:textId="77777777" w:rsidTr="00F71969">
        <w:tc>
          <w:tcPr>
            <w:tcW w:w="3068" w:type="dxa"/>
          </w:tcPr>
          <w:p w14:paraId="74864CB1" w14:textId="77777777" w:rsidR="00522FDC" w:rsidRDefault="00522FDC" w:rsidP="00F71969">
            <w:r>
              <w:t>Bouton ‘Créer un compte’</w:t>
            </w:r>
          </w:p>
        </w:tc>
        <w:tc>
          <w:tcPr>
            <w:tcW w:w="3069" w:type="dxa"/>
          </w:tcPr>
          <w:p w14:paraId="5F39091A" w14:textId="77777777" w:rsidR="00522FDC" w:rsidRDefault="00522FDC" w:rsidP="00F71969">
            <w:r>
              <w:t>Clic</w:t>
            </w:r>
          </w:p>
        </w:tc>
        <w:tc>
          <w:tcPr>
            <w:tcW w:w="3069" w:type="dxa"/>
          </w:tcPr>
          <w:p w14:paraId="2A1F0C61" w14:textId="77777777" w:rsidR="00522FDC" w:rsidRDefault="00522FDC" w:rsidP="00F71969">
            <w:r>
              <w:t>Mène sur la page d’inscription.</w:t>
            </w:r>
          </w:p>
        </w:tc>
      </w:tr>
      <w:tr w:rsidR="00522FDC" w14:paraId="20FAC27C" w14:textId="77777777" w:rsidTr="00F71969">
        <w:tc>
          <w:tcPr>
            <w:tcW w:w="3068" w:type="dxa"/>
          </w:tcPr>
          <w:p w14:paraId="73847B61" w14:textId="77777777" w:rsidR="00522FDC" w:rsidRDefault="00522FDC" w:rsidP="00F71969">
            <w:r>
              <w:t>Icône ‘Home’</w:t>
            </w:r>
          </w:p>
        </w:tc>
        <w:tc>
          <w:tcPr>
            <w:tcW w:w="3069" w:type="dxa"/>
          </w:tcPr>
          <w:p w14:paraId="3C7E2EED" w14:textId="77777777" w:rsidR="00522FDC" w:rsidRDefault="00522FDC" w:rsidP="00F71969">
            <w:r>
              <w:t>Clic</w:t>
            </w:r>
          </w:p>
        </w:tc>
        <w:tc>
          <w:tcPr>
            <w:tcW w:w="3069" w:type="dxa"/>
          </w:tcPr>
          <w:p w14:paraId="4FDB0925" w14:textId="77777777" w:rsidR="00522FDC" w:rsidRDefault="00522FDC" w:rsidP="00F71969">
            <w:r>
              <w:t>Retour à l’accueil</w:t>
            </w:r>
          </w:p>
        </w:tc>
      </w:tr>
      <w:tr w:rsidR="00522FDC" w14:paraId="716C07A9" w14:textId="77777777" w:rsidTr="00F71969">
        <w:tc>
          <w:tcPr>
            <w:tcW w:w="3068" w:type="dxa"/>
          </w:tcPr>
          <w:p w14:paraId="4F03D40E" w14:textId="77777777" w:rsidR="00522FDC" w:rsidRDefault="00522FDC" w:rsidP="00F71969">
            <w:r>
              <w:t>Icône ‘Panier’</w:t>
            </w:r>
          </w:p>
        </w:tc>
        <w:tc>
          <w:tcPr>
            <w:tcW w:w="3069" w:type="dxa"/>
          </w:tcPr>
          <w:p w14:paraId="60EB0216" w14:textId="77777777" w:rsidR="00522FDC" w:rsidRDefault="00522FDC" w:rsidP="00F71969">
            <w:r>
              <w:t>Clic</w:t>
            </w:r>
          </w:p>
        </w:tc>
        <w:tc>
          <w:tcPr>
            <w:tcW w:w="3069" w:type="dxa"/>
          </w:tcPr>
          <w:p w14:paraId="32BC0080" w14:textId="77777777" w:rsidR="00522FDC" w:rsidRDefault="00522FDC" w:rsidP="00F71969">
            <w:r>
              <w:t>Affiche la page du panier.</w:t>
            </w:r>
          </w:p>
        </w:tc>
      </w:tr>
      <w:tr w:rsidR="00522FDC" w14:paraId="41E0F64C" w14:textId="77777777" w:rsidTr="00F71969">
        <w:tc>
          <w:tcPr>
            <w:tcW w:w="3068" w:type="dxa"/>
          </w:tcPr>
          <w:p w14:paraId="586EE471" w14:textId="77777777" w:rsidR="00522FDC" w:rsidRDefault="00522FDC" w:rsidP="00F71969">
            <w:r>
              <w:t>Fil d’Ariane</w:t>
            </w:r>
          </w:p>
        </w:tc>
        <w:tc>
          <w:tcPr>
            <w:tcW w:w="3069" w:type="dxa"/>
          </w:tcPr>
          <w:p w14:paraId="313E9B3E" w14:textId="77777777" w:rsidR="00522FDC" w:rsidRDefault="00522FDC" w:rsidP="00F71969">
            <w:r>
              <w:t>Survol</w:t>
            </w:r>
          </w:p>
        </w:tc>
        <w:tc>
          <w:tcPr>
            <w:tcW w:w="3069" w:type="dxa"/>
          </w:tcPr>
          <w:p w14:paraId="49D66B58" w14:textId="77777777" w:rsidR="00522FDC" w:rsidRDefault="00522FDC" w:rsidP="00F71969">
            <w:r>
              <w:t xml:space="preserve">Les liens deviennent </w:t>
            </w:r>
            <w:proofErr w:type="gramStart"/>
            <w:r>
              <w:t>souligné</w:t>
            </w:r>
            <w:proofErr w:type="gramEnd"/>
          </w:p>
        </w:tc>
      </w:tr>
      <w:tr w:rsidR="00522FDC" w14:paraId="7917F6FB" w14:textId="77777777" w:rsidTr="00F71969">
        <w:tc>
          <w:tcPr>
            <w:tcW w:w="3068" w:type="dxa"/>
          </w:tcPr>
          <w:p w14:paraId="6E558797" w14:textId="77777777" w:rsidR="00522FDC" w:rsidRDefault="00522FDC" w:rsidP="00F71969">
            <w:r>
              <w:t>Fil d’Ariane</w:t>
            </w:r>
          </w:p>
        </w:tc>
        <w:tc>
          <w:tcPr>
            <w:tcW w:w="3069" w:type="dxa"/>
          </w:tcPr>
          <w:p w14:paraId="623F9EB8" w14:textId="77777777" w:rsidR="00522FDC" w:rsidRDefault="00522FDC" w:rsidP="00F71969">
            <w:r>
              <w:t>Clic</w:t>
            </w:r>
          </w:p>
        </w:tc>
        <w:tc>
          <w:tcPr>
            <w:tcW w:w="3069" w:type="dxa"/>
          </w:tcPr>
          <w:p w14:paraId="3DB8E437" w14:textId="77777777" w:rsidR="00522FDC" w:rsidRDefault="00522FDC" w:rsidP="00F71969">
            <w:r>
              <w:t>Mène à la page parent sélectionné.</w:t>
            </w:r>
          </w:p>
        </w:tc>
      </w:tr>
      <w:tr w:rsidR="00522FDC" w14:paraId="79E11703" w14:textId="77777777" w:rsidTr="00F71969">
        <w:tc>
          <w:tcPr>
            <w:tcW w:w="3068" w:type="dxa"/>
          </w:tcPr>
          <w:p w14:paraId="276AF5B1" w14:textId="77777777" w:rsidR="00522FDC" w:rsidRDefault="00522FDC" w:rsidP="00F71969">
            <w:r>
              <w:t>Liens du corps</w:t>
            </w:r>
          </w:p>
        </w:tc>
        <w:tc>
          <w:tcPr>
            <w:tcW w:w="3069" w:type="dxa"/>
          </w:tcPr>
          <w:p w14:paraId="4D60608A" w14:textId="77777777" w:rsidR="00522FDC" w:rsidRDefault="00522FDC" w:rsidP="00F71969">
            <w:r>
              <w:t>Survol</w:t>
            </w:r>
          </w:p>
        </w:tc>
        <w:tc>
          <w:tcPr>
            <w:tcW w:w="3069" w:type="dxa"/>
          </w:tcPr>
          <w:p w14:paraId="056474CA" w14:textId="77777777" w:rsidR="00522FDC" w:rsidRDefault="00522FDC" w:rsidP="00F71969">
            <w:r>
              <w:t>Les liens deviennent soulignés et surlignés.</w:t>
            </w:r>
          </w:p>
        </w:tc>
      </w:tr>
      <w:tr w:rsidR="00522FDC" w14:paraId="5837C3AD" w14:textId="77777777" w:rsidTr="00F71969">
        <w:tc>
          <w:tcPr>
            <w:tcW w:w="3068" w:type="dxa"/>
          </w:tcPr>
          <w:p w14:paraId="4B3CBFAE" w14:textId="77777777" w:rsidR="00522FDC" w:rsidRDefault="00522FDC" w:rsidP="00F71969">
            <w:r>
              <w:t>Lien ‘contact’ du pied de page</w:t>
            </w:r>
          </w:p>
        </w:tc>
        <w:tc>
          <w:tcPr>
            <w:tcW w:w="3069" w:type="dxa"/>
          </w:tcPr>
          <w:p w14:paraId="74925E22" w14:textId="77777777" w:rsidR="00522FDC" w:rsidRDefault="00522FDC" w:rsidP="00F71969">
            <w:r>
              <w:t>Clic</w:t>
            </w:r>
          </w:p>
        </w:tc>
        <w:tc>
          <w:tcPr>
            <w:tcW w:w="3069" w:type="dxa"/>
          </w:tcPr>
          <w:p w14:paraId="2E323C15" w14:textId="77777777" w:rsidR="00522FDC" w:rsidRDefault="00522FDC" w:rsidP="00F71969">
            <w:r>
              <w:t>Lance un mail à destination du webmaster.</w:t>
            </w:r>
          </w:p>
        </w:tc>
      </w:tr>
    </w:tbl>
    <w:p w14:paraId="6E5A99B7" w14:textId="77777777" w:rsidR="00522FDC" w:rsidRDefault="00522FDC" w:rsidP="00522FDC"/>
    <w:p w14:paraId="24C7E177" w14:textId="77777777" w:rsidR="00522FDC" w:rsidRDefault="00522FDC" w:rsidP="00522FDC"/>
    <w:p w14:paraId="23215FEF" w14:textId="77777777" w:rsidR="00522FDC" w:rsidRDefault="00522FDC" w:rsidP="00522FDC"/>
    <w:p w14:paraId="526A1529" w14:textId="77777777" w:rsidR="00522FDC" w:rsidRDefault="00522FDC" w:rsidP="00522FDC"/>
    <w:p w14:paraId="4ABAAEB8" w14:textId="77777777" w:rsidR="00522FDC" w:rsidRDefault="00522FDC" w:rsidP="00522FDC"/>
    <w:p w14:paraId="76CDA71A" w14:textId="77777777" w:rsidR="00522FDC" w:rsidRDefault="00522FDC" w:rsidP="00522FDC"/>
    <w:p w14:paraId="4A907D9E" w14:textId="77777777" w:rsidR="00522FDC" w:rsidRDefault="00522FDC" w:rsidP="00522FDC"/>
    <w:p w14:paraId="242FE2E7" w14:textId="77777777" w:rsidR="00522FDC" w:rsidRDefault="00522FDC" w:rsidP="00522FDC"/>
    <w:p w14:paraId="6562953A" w14:textId="77777777" w:rsidR="00522FDC" w:rsidRDefault="00522FDC" w:rsidP="00522FDC"/>
    <w:p w14:paraId="1203D0B4" w14:textId="77777777" w:rsidR="00522FDC" w:rsidRDefault="00522FDC" w:rsidP="00522FDC">
      <w:r>
        <w:t>Voici la structure de la page ‘produits’.</w:t>
      </w:r>
    </w:p>
    <w:p w14:paraId="376A3BD1" w14:textId="77777777" w:rsidR="00522FDC" w:rsidRDefault="00522FDC" w:rsidP="00522FDC"/>
    <w:p w14:paraId="0185A423" w14:textId="77777777" w:rsidR="00522FDC" w:rsidRDefault="00522FDC" w:rsidP="00522FDC"/>
    <w:p w14:paraId="7EF672B5" w14:textId="77777777" w:rsidR="00522FDC" w:rsidRDefault="00522FDC" w:rsidP="00522FDC">
      <w:r>
        <w:rPr>
          <w:noProof/>
        </w:rPr>
        <w:drawing>
          <wp:inline distT="0" distB="0" distL="0" distR="0" wp14:anchorId="3EED9849" wp14:editId="3BF7EECE">
            <wp:extent cx="5756910" cy="6116955"/>
            <wp:effectExtent l="0" t="0" r="889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accueil.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6116955"/>
                    </a:xfrm>
                    <a:prstGeom prst="rect">
                      <a:avLst/>
                    </a:prstGeom>
                  </pic:spPr>
                </pic:pic>
              </a:graphicData>
            </a:graphic>
          </wp:inline>
        </w:drawing>
      </w:r>
    </w:p>
    <w:p w14:paraId="4F9B7919" w14:textId="77777777" w:rsidR="00522FDC" w:rsidRDefault="00522FDC" w:rsidP="00522FDC"/>
    <w:p w14:paraId="1A819651" w14:textId="77777777" w:rsidR="00522FDC" w:rsidRDefault="00522FDC" w:rsidP="00522FDC"/>
    <w:p w14:paraId="787059EB" w14:textId="77777777" w:rsidR="00522FDC" w:rsidRDefault="00522FDC" w:rsidP="00522FDC">
      <w:pPr>
        <w:ind w:firstLine="708"/>
      </w:pPr>
      <w:r>
        <w:t>Légende de haut en bas :</w:t>
      </w:r>
    </w:p>
    <w:p w14:paraId="09368AEE" w14:textId="77777777" w:rsidR="00522FDC" w:rsidRPr="00E53B71" w:rsidRDefault="00522FDC" w:rsidP="00522FDC">
      <w:pPr>
        <w:rPr>
          <w:lang w:val="en-US"/>
        </w:rPr>
      </w:pPr>
      <w:proofErr w:type="gramStart"/>
      <w:r w:rsidRPr="00E53B71">
        <w:rPr>
          <w:lang w:val="en-US"/>
        </w:rPr>
        <w:t>F :</w:t>
      </w:r>
      <w:proofErr w:type="gramEnd"/>
      <w:r w:rsidRPr="00E53B71">
        <w:rPr>
          <w:lang w:val="en-US"/>
        </w:rPr>
        <w:t xml:space="preserve"> </w:t>
      </w:r>
      <w:proofErr w:type="spellStart"/>
      <w:r w:rsidRPr="00E53B71">
        <w:rPr>
          <w:lang w:val="en-US"/>
        </w:rPr>
        <w:t>bouton</w:t>
      </w:r>
      <w:proofErr w:type="spellEnd"/>
      <w:r w:rsidRPr="00E53B71">
        <w:rPr>
          <w:lang w:val="en-US"/>
        </w:rPr>
        <w:t xml:space="preserve"> Facebook</w:t>
      </w:r>
    </w:p>
    <w:p w14:paraId="0C7C77FF" w14:textId="77777777" w:rsidR="00522FDC" w:rsidRPr="00E53B71" w:rsidRDefault="00522FDC" w:rsidP="00522FDC">
      <w:pPr>
        <w:rPr>
          <w:lang w:val="en-US"/>
        </w:rPr>
      </w:pPr>
      <w:proofErr w:type="gramStart"/>
      <w:r w:rsidRPr="00E53B71">
        <w:rPr>
          <w:lang w:val="en-US"/>
        </w:rPr>
        <w:t>T :</w:t>
      </w:r>
      <w:proofErr w:type="gramEnd"/>
      <w:r w:rsidRPr="00E53B71">
        <w:rPr>
          <w:lang w:val="en-US"/>
        </w:rPr>
        <w:t xml:space="preserve"> </w:t>
      </w:r>
      <w:proofErr w:type="spellStart"/>
      <w:r w:rsidRPr="00E53B71">
        <w:rPr>
          <w:lang w:val="en-US"/>
        </w:rPr>
        <w:t>bouton</w:t>
      </w:r>
      <w:proofErr w:type="spellEnd"/>
      <w:r w:rsidRPr="00E53B71">
        <w:rPr>
          <w:lang w:val="en-US"/>
        </w:rPr>
        <w:t xml:space="preserve"> Twitter</w:t>
      </w:r>
    </w:p>
    <w:p w14:paraId="1E143992" w14:textId="77777777" w:rsidR="00522FDC" w:rsidRDefault="00522FDC" w:rsidP="00522FDC">
      <w:r>
        <w:t>Onglets du menu principal</w:t>
      </w:r>
    </w:p>
    <w:p w14:paraId="08F157E8" w14:textId="77777777" w:rsidR="00522FDC" w:rsidRDefault="00522FDC" w:rsidP="00522FDC">
      <w:r>
        <w:t>B : raccourci icône panier</w:t>
      </w:r>
    </w:p>
    <w:p w14:paraId="2DC605CC" w14:textId="77777777" w:rsidR="00522FDC" w:rsidRDefault="00522FDC" w:rsidP="00522FDC">
      <w:r>
        <w:t>H : raccourci icône home</w:t>
      </w:r>
    </w:p>
    <w:p w14:paraId="20D92486" w14:textId="77777777" w:rsidR="00522FDC" w:rsidRDefault="00522FDC" w:rsidP="00522FDC">
      <w:r>
        <w:t>D : disponibilité du produit (disponible, sur commande, indisponible)</w:t>
      </w:r>
    </w:p>
    <w:p w14:paraId="455AF21C" w14:textId="77777777" w:rsidR="00522FDC" w:rsidRDefault="00522FDC" w:rsidP="00522FDC">
      <w:r>
        <w:t>+ : bouton d’ajout direct au panier</w:t>
      </w:r>
    </w:p>
    <w:p w14:paraId="4D06F64F" w14:textId="77777777" w:rsidR="00522FDC" w:rsidRDefault="00522FDC" w:rsidP="00522FDC"/>
    <w:p w14:paraId="1F24223F" w14:textId="77777777" w:rsidR="00522FDC" w:rsidRDefault="00522FDC" w:rsidP="00522FDC"/>
    <w:p w14:paraId="484293CB" w14:textId="77777777" w:rsidR="00522FDC" w:rsidRDefault="00522FDC" w:rsidP="00522FDC"/>
    <w:p w14:paraId="3D2CA278" w14:textId="77777777" w:rsidR="00522FDC" w:rsidRDefault="00522FDC" w:rsidP="00522FDC"/>
    <w:p w14:paraId="7461B99F" w14:textId="77777777" w:rsidR="00522FDC" w:rsidRDefault="00522FDC" w:rsidP="00522FDC"/>
    <w:p w14:paraId="641AF568" w14:textId="77777777" w:rsidR="00522FDC" w:rsidRDefault="00522FDC" w:rsidP="00522FDC"/>
    <w:p w14:paraId="79457F4E" w14:textId="77777777" w:rsidR="00522FDC" w:rsidRDefault="00522FDC" w:rsidP="00522FDC">
      <w:r>
        <w:t xml:space="preserve">Ce tableau concerne spécifiquement les actions sur le corps de la page listant les articles en vente. </w:t>
      </w:r>
    </w:p>
    <w:p w14:paraId="7A31BC15" w14:textId="77777777" w:rsidR="00522FDC" w:rsidRDefault="00522FDC" w:rsidP="00522FDC"/>
    <w:p w14:paraId="61096F6F" w14:textId="77777777" w:rsidR="00522FDC" w:rsidRDefault="00522FDC" w:rsidP="00522FDC"/>
    <w:tbl>
      <w:tblPr>
        <w:tblStyle w:val="Grilledutableau"/>
        <w:tblpPr w:leftFromText="141" w:rightFromText="141" w:vertAnchor="page" w:horzAnchor="page" w:tblpX="1346" w:tblpY="4298"/>
        <w:tblW w:w="0" w:type="auto"/>
        <w:tblLook w:val="04A0" w:firstRow="1" w:lastRow="0" w:firstColumn="1" w:lastColumn="0" w:noHBand="0" w:noVBand="1"/>
      </w:tblPr>
      <w:tblGrid>
        <w:gridCol w:w="3068"/>
        <w:gridCol w:w="3069"/>
        <w:gridCol w:w="3069"/>
      </w:tblGrid>
      <w:tr w:rsidR="00522FDC" w14:paraId="4D69D17B" w14:textId="77777777" w:rsidTr="00F71969">
        <w:tc>
          <w:tcPr>
            <w:tcW w:w="9206" w:type="dxa"/>
            <w:gridSpan w:val="3"/>
          </w:tcPr>
          <w:p w14:paraId="4204CE44" w14:textId="77777777" w:rsidR="00522FDC" w:rsidRPr="00E77905" w:rsidRDefault="00522FDC" w:rsidP="00F71969">
            <w:pPr>
              <w:jc w:val="center"/>
              <w:rPr>
                <w:b/>
              </w:rPr>
            </w:pPr>
            <w:r w:rsidRPr="00E77905">
              <w:rPr>
                <w:b/>
              </w:rPr>
              <w:t>Page ‘produits’</w:t>
            </w:r>
          </w:p>
        </w:tc>
      </w:tr>
      <w:tr w:rsidR="00522FDC" w14:paraId="17B37416" w14:textId="77777777" w:rsidTr="00F71969">
        <w:tc>
          <w:tcPr>
            <w:tcW w:w="3068" w:type="dxa"/>
          </w:tcPr>
          <w:p w14:paraId="6F964029" w14:textId="77777777" w:rsidR="00522FDC" w:rsidRPr="00E77905" w:rsidRDefault="00522FDC" w:rsidP="00F71969">
            <w:pPr>
              <w:jc w:val="center"/>
              <w:rPr>
                <w:b/>
              </w:rPr>
            </w:pPr>
            <w:r w:rsidRPr="00E77905">
              <w:rPr>
                <w:b/>
              </w:rPr>
              <w:t>Contrôle</w:t>
            </w:r>
          </w:p>
        </w:tc>
        <w:tc>
          <w:tcPr>
            <w:tcW w:w="3069" w:type="dxa"/>
          </w:tcPr>
          <w:p w14:paraId="722854FC" w14:textId="77777777" w:rsidR="00522FDC" w:rsidRPr="00E77905" w:rsidRDefault="00522FDC" w:rsidP="00F71969">
            <w:pPr>
              <w:jc w:val="center"/>
              <w:rPr>
                <w:b/>
              </w:rPr>
            </w:pPr>
            <w:r w:rsidRPr="00E77905">
              <w:rPr>
                <w:b/>
              </w:rPr>
              <w:t>Environnement</w:t>
            </w:r>
          </w:p>
        </w:tc>
        <w:tc>
          <w:tcPr>
            <w:tcW w:w="3069" w:type="dxa"/>
          </w:tcPr>
          <w:p w14:paraId="10513D90" w14:textId="77777777" w:rsidR="00522FDC" w:rsidRPr="00E77905" w:rsidRDefault="00522FDC" w:rsidP="00F71969">
            <w:pPr>
              <w:jc w:val="center"/>
              <w:rPr>
                <w:b/>
              </w:rPr>
            </w:pPr>
            <w:r w:rsidRPr="00E77905">
              <w:rPr>
                <w:b/>
              </w:rPr>
              <w:t>Action</w:t>
            </w:r>
          </w:p>
        </w:tc>
      </w:tr>
      <w:tr w:rsidR="00522FDC" w14:paraId="3E19ADD9" w14:textId="77777777" w:rsidTr="00F71969">
        <w:tc>
          <w:tcPr>
            <w:tcW w:w="3068" w:type="dxa"/>
          </w:tcPr>
          <w:p w14:paraId="5A79415D" w14:textId="77777777" w:rsidR="00522FDC" w:rsidRPr="00C5261C" w:rsidRDefault="00522FDC" w:rsidP="00F71969">
            <w:pPr>
              <w:rPr>
                <w:b/>
              </w:rPr>
            </w:pPr>
            <w:r>
              <w:t>Photo du produit</w:t>
            </w:r>
          </w:p>
        </w:tc>
        <w:tc>
          <w:tcPr>
            <w:tcW w:w="3069" w:type="dxa"/>
          </w:tcPr>
          <w:p w14:paraId="78CD70A9" w14:textId="77777777" w:rsidR="00522FDC" w:rsidRPr="00E77905" w:rsidRDefault="00522FDC" w:rsidP="00F71969">
            <w:r>
              <w:t>Clic</w:t>
            </w:r>
          </w:p>
        </w:tc>
        <w:tc>
          <w:tcPr>
            <w:tcW w:w="3069" w:type="dxa"/>
          </w:tcPr>
          <w:p w14:paraId="7C680877" w14:textId="77777777" w:rsidR="00522FDC" w:rsidRPr="00E77905" w:rsidRDefault="00522FDC" w:rsidP="00F71969">
            <w:r>
              <w:t>Ouvre la page de détails du produit.</w:t>
            </w:r>
          </w:p>
        </w:tc>
      </w:tr>
      <w:tr w:rsidR="00522FDC" w14:paraId="1C92B284" w14:textId="77777777" w:rsidTr="00F71969">
        <w:tc>
          <w:tcPr>
            <w:tcW w:w="3068" w:type="dxa"/>
          </w:tcPr>
          <w:p w14:paraId="7A2F37F8" w14:textId="77777777" w:rsidR="00522FDC" w:rsidRDefault="00522FDC" w:rsidP="00F71969">
            <w:r>
              <w:t>Nom du produit</w:t>
            </w:r>
          </w:p>
        </w:tc>
        <w:tc>
          <w:tcPr>
            <w:tcW w:w="3069" w:type="dxa"/>
          </w:tcPr>
          <w:p w14:paraId="008312A5" w14:textId="77777777" w:rsidR="00522FDC" w:rsidRDefault="00522FDC" w:rsidP="00F71969">
            <w:r>
              <w:t>Clic</w:t>
            </w:r>
          </w:p>
        </w:tc>
        <w:tc>
          <w:tcPr>
            <w:tcW w:w="3069" w:type="dxa"/>
          </w:tcPr>
          <w:p w14:paraId="3F6EE6A2" w14:textId="77777777" w:rsidR="00522FDC" w:rsidRDefault="00522FDC" w:rsidP="00F71969">
            <w:r>
              <w:t>Ouvre la page de détails du produit.</w:t>
            </w:r>
          </w:p>
        </w:tc>
      </w:tr>
      <w:tr w:rsidR="00522FDC" w14:paraId="09A4FB0C" w14:textId="77777777" w:rsidTr="00F71969">
        <w:tc>
          <w:tcPr>
            <w:tcW w:w="3068" w:type="dxa"/>
          </w:tcPr>
          <w:p w14:paraId="42D732D7" w14:textId="77777777" w:rsidR="00522FDC" w:rsidRDefault="00522FDC" w:rsidP="00F71969">
            <w:r>
              <w:t>Bouton ‘+’ d’un produit</w:t>
            </w:r>
          </w:p>
        </w:tc>
        <w:tc>
          <w:tcPr>
            <w:tcW w:w="3069" w:type="dxa"/>
          </w:tcPr>
          <w:p w14:paraId="54C6477C" w14:textId="77777777" w:rsidR="00522FDC" w:rsidRDefault="00522FDC" w:rsidP="00F71969">
            <w:r>
              <w:t>Clic</w:t>
            </w:r>
          </w:p>
        </w:tc>
        <w:tc>
          <w:tcPr>
            <w:tcW w:w="3069" w:type="dxa"/>
          </w:tcPr>
          <w:p w14:paraId="55B130AB" w14:textId="77777777" w:rsidR="00522FDC" w:rsidRDefault="00522FDC" w:rsidP="00F71969">
            <w:r>
              <w:t xml:space="preserve">Ajoute une unité du produit dans le panier. </w:t>
            </w:r>
          </w:p>
        </w:tc>
      </w:tr>
      <w:tr w:rsidR="00522FDC" w14:paraId="0B191AAB" w14:textId="77777777" w:rsidTr="00F71969">
        <w:tc>
          <w:tcPr>
            <w:tcW w:w="3068" w:type="dxa"/>
          </w:tcPr>
          <w:p w14:paraId="193FB68E" w14:textId="77777777" w:rsidR="00522FDC" w:rsidRDefault="00522FDC" w:rsidP="00F71969">
            <w:r>
              <w:t>Bouton ‘+’ d’un produit indisponible</w:t>
            </w:r>
          </w:p>
        </w:tc>
        <w:tc>
          <w:tcPr>
            <w:tcW w:w="3069" w:type="dxa"/>
          </w:tcPr>
          <w:p w14:paraId="3C4B2C18" w14:textId="77777777" w:rsidR="00522FDC" w:rsidRDefault="00522FDC" w:rsidP="00F71969">
            <w:r>
              <w:t>Clic</w:t>
            </w:r>
          </w:p>
        </w:tc>
        <w:tc>
          <w:tcPr>
            <w:tcW w:w="3069" w:type="dxa"/>
          </w:tcPr>
          <w:p w14:paraId="2AE76BA3" w14:textId="77777777" w:rsidR="00522FDC" w:rsidRDefault="00522FDC" w:rsidP="00F71969">
            <w:r>
              <w:t>Affiche un message spécifiant que le produit est hors stock</w:t>
            </w:r>
          </w:p>
        </w:tc>
      </w:tr>
      <w:tr w:rsidR="00522FDC" w14:paraId="776C2209" w14:textId="77777777" w:rsidTr="00F71969">
        <w:tc>
          <w:tcPr>
            <w:tcW w:w="3068" w:type="dxa"/>
          </w:tcPr>
          <w:p w14:paraId="5D20CC6A" w14:textId="77777777" w:rsidR="00522FDC" w:rsidRDefault="00522FDC" w:rsidP="00F71969">
            <w:r>
              <w:t>Liens ‘plus de détails…’ dans la colonne description</w:t>
            </w:r>
          </w:p>
        </w:tc>
        <w:tc>
          <w:tcPr>
            <w:tcW w:w="3069" w:type="dxa"/>
          </w:tcPr>
          <w:p w14:paraId="4E4EE47C" w14:textId="77777777" w:rsidR="00522FDC" w:rsidRDefault="00522FDC" w:rsidP="00F71969">
            <w:r>
              <w:t>Clic</w:t>
            </w:r>
          </w:p>
        </w:tc>
        <w:tc>
          <w:tcPr>
            <w:tcW w:w="3069" w:type="dxa"/>
          </w:tcPr>
          <w:p w14:paraId="43A04B0E" w14:textId="77777777" w:rsidR="00522FDC" w:rsidRDefault="00522FDC" w:rsidP="00F71969">
            <w:r>
              <w:t>Ouvre la page de détails du produit.</w:t>
            </w:r>
          </w:p>
        </w:tc>
      </w:tr>
    </w:tbl>
    <w:p w14:paraId="0A62BE31" w14:textId="77777777" w:rsidR="00522FDC" w:rsidRDefault="00522FDC" w:rsidP="00522FDC"/>
    <w:p w14:paraId="0927084A" w14:textId="77777777" w:rsidR="00522FDC" w:rsidRDefault="00522FDC" w:rsidP="00522FDC"/>
    <w:p w14:paraId="3975B1FC" w14:textId="77777777" w:rsidR="00522FDC" w:rsidRDefault="00522FDC" w:rsidP="00522FDC"/>
    <w:p w14:paraId="7339E5BD" w14:textId="77777777" w:rsidR="00522FDC" w:rsidRDefault="00522FDC" w:rsidP="00522FDC"/>
    <w:p w14:paraId="0F2F71A8" w14:textId="77777777" w:rsidR="00522FDC" w:rsidRDefault="00522FDC" w:rsidP="00522FDC"/>
    <w:p w14:paraId="2A280663" w14:textId="77777777" w:rsidR="00522FDC" w:rsidRDefault="00522FDC" w:rsidP="00522FDC"/>
    <w:p w14:paraId="5C89BAF6" w14:textId="77777777" w:rsidR="00522FDC" w:rsidRDefault="00522FDC" w:rsidP="00522FDC"/>
    <w:p w14:paraId="2AD655A5" w14:textId="77777777" w:rsidR="00522FDC" w:rsidRDefault="00522FDC" w:rsidP="00522FDC"/>
    <w:p w14:paraId="7BA07274" w14:textId="77777777" w:rsidR="00522FDC" w:rsidRDefault="00522FDC" w:rsidP="00522FDC"/>
    <w:p w14:paraId="5553D256" w14:textId="77777777" w:rsidR="00522FDC" w:rsidRDefault="00522FDC" w:rsidP="00522FDC"/>
    <w:p w14:paraId="0BB9135F" w14:textId="77777777" w:rsidR="00522FDC" w:rsidRDefault="00522FDC" w:rsidP="00522FDC"/>
    <w:p w14:paraId="5628ED17" w14:textId="77777777" w:rsidR="00522FDC" w:rsidRDefault="00522FDC" w:rsidP="00522FDC"/>
    <w:p w14:paraId="7B1C736D" w14:textId="77777777" w:rsidR="00522FDC" w:rsidRDefault="00522FDC" w:rsidP="00522FDC"/>
    <w:p w14:paraId="0D852844" w14:textId="77777777" w:rsidR="00522FDC" w:rsidRDefault="00522FDC" w:rsidP="00522FDC"/>
    <w:p w14:paraId="4866825C" w14:textId="77777777" w:rsidR="00522FDC" w:rsidRDefault="00522FDC" w:rsidP="00522FDC"/>
    <w:p w14:paraId="1FA3CC1B" w14:textId="77777777" w:rsidR="00522FDC" w:rsidRDefault="00522FDC" w:rsidP="00522FDC"/>
    <w:p w14:paraId="69D9E2A0" w14:textId="77777777" w:rsidR="00522FDC" w:rsidRDefault="00522FDC" w:rsidP="00522FDC"/>
    <w:p w14:paraId="66D80484" w14:textId="77777777" w:rsidR="00522FDC" w:rsidRDefault="00522FDC" w:rsidP="00522FDC"/>
    <w:p w14:paraId="0832277B" w14:textId="77777777" w:rsidR="00522FDC" w:rsidRDefault="00522FDC" w:rsidP="00522FDC"/>
    <w:p w14:paraId="07213FE7" w14:textId="77777777" w:rsidR="00522FDC" w:rsidRDefault="00522FDC" w:rsidP="00522FDC"/>
    <w:p w14:paraId="219D2676" w14:textId="77777777" w:rsidR="00522FDC" w:rsidRDefault="00522FDC" w:rsidP="00522FDC"/>
    <w:p w14:paraId="24D9306B" w14:textId="77777777" w:rsidR="00522FDC" w:rsidRDefault="00522FDC" w:rsidP="00522FDC"/>
    <w:p w14:paraId="3B235183" w14:textId="77777777" w:rsidR="00522FDC" w:rsidRDefault="00522FDC" w:rsidP="00522FDC"/>
    <w:p w14:paraId="54FAE3DB" w14:textId="77777777" w:rsidR="00522FDC" w:rsidRDefault="00522FDC" w:rsidP="00522FDC"/>
    <w:p w14:paraId="38043D86" w14:textId="77777777" w:rsidR="00522FDC" w:rsidRDefault="00522FDC" w:rsidP="00522FDC"/>
    <w:p w14:paraId="15B905EA" w14:textId="77777777" w:rsidR="00522FDC" w:rsidRDefault="00522FDC" w:rsidP="00522FDC"/>
    <w:p w14:paraId="76249960" w14:textId="77777777" w:rsidR="00522FDC" w:rsidRDefault="00522FDC" w:rsidP="00522FDC"/>
    <w:p w14:paraId="751D00FE" w14:textId="77777777" w:rsidR="00522FDC" w:rsidRDefault="00522FDC" w:rsidP="00522FDC"/>
    <w:p w14:paraId="74BBF9B2" w14:textId="77777777" w:rsidR="00522FDC" w:rsidRDefault="00522FDC" w:rsidP="00522FDC"/>
    <w:p w14:paraId="6A671161" w14:textId="77777777" w:rsidR="00522FDC" w:rsidRDefault="00522FDC" w:rsidP="00522FDC">
      <w:r>
        <w:lastRenderedPageBreak/>
        <w:t>Ceci est la structure de la page ‘Détails article’ :</w:t>
      </w:r>
    </w:p>
    <w:p w14:paraId="0F12AFDA" w14:textId="77777777" w:rsidR="00522FDC" w:rsidRDefault="00522FDC" w:rsidP="00522FDC"/>
    <w:p w14:paraId="5AF0EA1A" w14:textId="77777777" w:rsidR="00522FDC" w:rsidRDefault="00522FDC" w:rsidP="00522FDC">
      <w:r>
        <w:rPr>
          <w:noProof/>
        </w:rPr>
        <w:drawing>
          <wp:inline distT="0" distB="0" distL="0" distR="0" wp14:anchorId="319116D9" wp14:editId="26265DA6">
            <wp:extent cx="5488124" cy="6212126"/>
            <wp:effectExtent l="0" t="0" r="0" b="114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page detaillé.jpg"/>
                    <pic:cNvPicPr/>
                  </pic:nvPicPr>
                  <pic:blipFill>
                    <a:blip r:embed="rId13">
                      <a:extLst>
                        <a:ext uri="{28A0092B-C50C-407E-A947-70E740481C1C}">
                          <a14:useLocalDpi xmlns:a14="http://schemas.microsoft.com/office/drawing/2010/main" val="0"/>
                        </a:ext>
                      </a:extLst>
                    </a:blip>
                    <a:stretch>
                      <a:fillRect/>
                    </a:stretch>
                  </pic:blipFill>
                  <pic:spPr>
                    <a:xfrm>
                      <a:off x="0" y="0"/>
                      <a:ext cx="5488578" cy="6212640"/>
                    </a:xfrm>
                    <a:prstGeom prst="rect">
                      <a:avLst/>
                    </a:prstGeom>
                  </pic:spPr>
                </pic:pic>
              </a:graphicData>
            </a:graphic>
          </wp:inline>
        </w:drawing>
      </w:r>
    </w:p>
    <w:p w14:paraId="6751D237" w14:textId="77777777" w:rsidR="00522FDC" w:rsidRDefault="00522FDC" w:rsidP="00522FDC"/>
    <w:p w14:paraId="48FA81F7" w14:textId="77777777" w:rsidR="00522FDC" w:rsidRDefault="00522FDC" w:rsidP="00522FDC"/>
    <w:p w14:paraId="4D58AF7B" w14:textId="77777777" w:rsidR="00522FDC" w:rsidRDefault="00522FDC" w:rsidP="00522FDC">
      <w:pPr>
        <w:ind w:firstLine="708"/>
      </w:pPr>
      <w:r>
        <w:t>Légende de haut en bas :</w:t>
      </w:r>
    </w:p>
    <w:p w14:paraId="5E50D7D9" w14:textId="77777777" w:rsidR="00522FDC" w:rsidRPr="00E53B71" w:rsidRDefault="00522FDC" w:rsidP="00522FDC">
      <w:pPr>
        <w:rPr>
          <w:lang w:val="en-US"/>
        </w:rPr>
      </w:pPr>
      <w:proofErr w:type="gramStart"/>
      <w:r w:rsidRPr="00E53B71">
        <w:rPr>
          <w:lang w:val="en-US"/>
        </w:rPr>
        <w:t>F :</w:t>
      </w:r>
      <w:proofErr w:type="gramEnd"/>
      <w:r w:rsidRPr="00E53B71">
        <w:rPr>
          <w:lang w:val="en-US"/>
        </w:rPr>
        <w:t xml:space="preserve"> </w:t>
      </w:r>
      <w:proofErr w:type="spellStart"/>
      <w:r w:rsidRPr="00E53B71">
        <w:rPr>
          <w:lang w:val="en-US"/>
        </w:rPr>
        <w:t>bouton</w:t>
      </w:r>
      <w:proofErr w:type="spellEnd"/>
      <w:r w:rsidRPr="00E53B71">
        <w:rPr>
          <w:lang w:val="en-US"/>
        </w:rPr>
        <w:t xml:space="preserve"> Facebook</w:t>
      </w:r>
    </w:p>
    <w:p w14:paraId="5E759BB0" w14:textId="77777777" w:rsidR="00522FDC" w:rsidRPr="00E53B71" w:rsidRDefault="00522FDC" w:rsidP="00522FDC">
      <w:pPr>
        <w:rPr>
          <w:lang w:val="en-US"/>
        </w:rPr>
      </w:pPr>
      <w:proofErr w:type="gramStart"/>
      <w:r w:rsidRPr="00E53B71">
        <w:rPr>
          <w:lang w:val="en-US"/>
        </w:rPr>
        <w:t>T :</w:t>
      </w:r>
      <w:proofErr w:type="gramEnd"/>
      <w:r w:rsidRPr="00E53B71">
        <w:rPr>
          <w:lang w:val="en-US"/>
        </w:rPr>
        <w:t xml:space="preserve"> </w:t>
      </w:r>
      <w:proofErr w:type="spellStart"/>
      <w:r w:rsidRPr="00E53B71">
        <w:rPr>
          <w:lang w:val="en-US"/>
        </w:rPr>
        <w:t>bouton</w:t>
      </w:r>
      <w:proofErr w:type="spellEnd"/>
      <w:r w:rsidRPr="00E53B71">
        <w:rPr>
          <w:lang w:val="en-US"/>
        </w:rPr>
        <w:t xml:space="preserve"> Twitter</w:t>
      </w:r>
    </w:p>
    <w:p w14:paraId="60E29271" w14:textId="77777777" w:rsidR="00522FDC" w:rsidRDefault="00522FDC" w:rsidP="00522FDC">
      <w:r>
        <w:t>Onglets du menu principal</w:t>
      </w:r>
    </w:p>
    <w:p w14:paraId="6F18DB47" w14:textId="77777777" w:rsidR="00522FDC" w:rsidRDefault="00522FDC" w:rsidP="00522FDC">
      <w:r>
        <w:t>B : raccourci icône panier</w:t>
      </w:r>
    </w:p>
    <w:p w14:paraId="27A13804" w14:textId="77777777" w:rsidR="00522FDC" w:rsidRDefault="00522FDC" w:rsidP="00522FDC">
      <w:r>
        <w:t>H : raccourci icône home</w:t>
      </w:r>
    </w:p>
    <w:p w14:paraId="6EEEC9CB" w14:textId="77777777" w:rsidR="00522FDC" w:rsidRDefault="00522FDC" w:rsidP="00522FDC">
      <w:proofErr w:type="spellStart"/>
      <w:r>
        <w:t>Qte</w:t>
      </w:r>
      <w:proofErr w:type="spellEnd"/>
      <w:r>
        <w:t> : champ qui indique la quantité</w:t>
      </w:r>
    </w:p>
    <w:p w14:paraId="59C05081" w14:textId="77777777" w:rsidR="00522FDC" w:rsidRDefault="00522FDC" w:rsidP="00522FDC">
      <w:r>
        <w:t xml:space="preserve">+ </w:t>
      </w:r>
      <w:proofErr w:type="gramStart"/>
      <w:r>
        <w:t>et</w:t>
      </w:r>
      <w:proofErr w:type="gramEnd"/>
      <w:r>
        <w:t xml:space="preserve"> - : bouton d’ajustement de la quantité</w:t>
      </w:r>
    </w:p>
    <w:p w14:paraId="41DD4419" w14:textId="77777777" w:rsidR="00522FDC" w:rsidRDefault="00522FDC" w:rsidP="00522FDC"/>
    <w:p w14:paraId="608A47C0" w14:textId="77777777" w:rsidR="00522FDC" w:rsidRDefault="00522FDC" w:rsidP="00522FDC"/>
    <w:p w14:paraId="33EF7455" w14:textId="77777777" w:rsidR="00522FDC" w:rsidRDefault="00522FDC" w:rsidP="00522FDC"/>
    <w:p w14:paraId="044EA3B8" w14:textId="77777777" w:rsidR="00522FDC" w:rsidRDefault="00522FDC" w:rsidP="00522FDC"/>
    <w:p w14:paraId="57EB7E38" w14:textId="77777777" w:rsidR="00522FDC" w:rsidRDefault="00522FDC" w:rsidP="00522FDC"/>
    <w:p w14:paraId="005602EA" w14:textId="77777777" w:rsidR="00522FDC" w:rsidRDefault="00522FDC" w:rsidP="00522FDC">
      <w:r>
        <w:t xml:space="preserve">Ce tableau concerne spécifiquement les actions sur le corps de la page de détails à propos de l’article choisi. </w:t>
      </w:r>
    </w:p>
    <w:p w14:paraId="7EBA72F1" w14:textId="77777777" w:rsidR="00522FDC" w:rsidRDefault="00522FDC" w:rsidP="00522FDC"/>
    <w:p w14:paraId="51D880A3" w14:textId="77777777" w:rsidR="00522FDC" w:rsidRDefault="00522FDC" w:rsidP="00522FDC"/>
    <w:p w14:paraId="79CBC374" w14:textId="77777777" w:rsidR="00522FDC" w:rsidRDefault="00522FDC" w:rsidP="00522FDC"/>
    <w:tbl>
      <w:tblPr>
        <w:tblStyle w:val="Grilledutableau"/>
        <w:tblW w:w="0" w:type="auto"/>
        <w:tblLook w:val="04A0" w:firstRow="1" w:lastRow="0" w:firstColumn="1" w:lastColumn="0" w:noHBand="0" w:noVBand="1"/>
      </w:tblPr>
      <w:tblGrid>
        <w:gridCol w:w="3068"/>
        <w:gridCol w:w="3069"/>
        <w:gridCol w:w="3069"/>
      </w:tblGrid>
      <w:tr w:rsidR="00522FDC" w14:paraId="05075245" w14:textId="77777777" w:rsidTr="00F71969">
        <w:tc>
          <w:tcPr>
            <w:tcW w:w="9206" w:type="dxa"/>
            <w:gridSpan w:val="3"/>
          </w:tcPr>
          <w:p w14:paraId="19163BF8" w14:textId="77777777" w:rsidR="00522FDC" w:rsidRPr="00FF29B1" w:rsidRDefault="00522FDC" w:rsidP="00F71969">
            <w:pPr>
              <w:jc w:val="center"/>
              <w:rPr>
                <w:b/>
              </w:rPr>
            </w:pPr>
            <w:r w:rsidRPr="00FF29B1">
              <w:rPr>
                <w:b/>
              </w:rPr>
              <w:t>Page ‘détails produit’</w:t>
            </w:r>
          </w:p>
        </w:tc>
      </w:tr>
      <w:tr w:rsidR="00522FDC" w14:paraId="2E187FF0" w14:textId="77777777" w:rsidTr="00F71969">
        <w:tc>
          <w:tcPr>
            <w:tcW w:w="3068" w:type="dxa"/>
          </w:tcPr>
          <w:p w14:paraId="04EBC4E3" w14:textId="77777777" w:rsidR="00522FDC" w:rsidRPr="00FF29B1" w:rsidRDefault="00522FDC" w:rsidP="00F71969">
            <w:pPr>
              <w:jc w:val="center"/>
              <w:rPr>
                <w:b/>
              </w:rPr>
            </w:pPr>
            <w:r w:rsidRPr="00FF29B1">
              <w:rPr>
                <w:b/>
              </w:rPr>
              <w:t>Contrôle</w:t>
            </w:r>
          </w:p>
        </w:tc>
        <w:tc>
          <w:tcPr>
            <w:tcW w:w="3069" w:type="dxa"/>
          </w:tcPr>
          <w:p w14:paraId="63ECE532" w14:textId="77777777" w:rsidR="00522FDC" w:rsidRPr="00FF29B1" w:rsidRDefault="00522FDC" w:rsidP="00F71969">
            <w:pPr>
              <w:jc w:val="center"/>
              <w:rPr>
                <w:b/>
              </w:rPr>
            </w:pPr>
            <w:r w:rsidRPr="00FF29B1">
              <w:rPr>
                <w:b/>
              </w:rPr>
              <w:t>Environnement</w:t>
            </w:r>
          </w:p>
        </w:tc>
        <w:tc>
          <w:tcPr>
            <w:tcW w:w="3069" w:type="dxa"/>
          </w:tcPr>
          <w:p w14:paraId="122199DD" w14:textId="77777777" w:rsidR="00522FDC" w:rsidRPr="00FF29B1" w:rsidRDefault="00522FDC" w:rsidP="00F71969">
            <w:pPr>
              <w:jc w:val="center"/>
              <w:rPr>
                <w:b/>
              </w:rPr>
            </w:pPr>
            <w:r w:rsidRPr="00FF29B1">
              <w:rPr>
                <w:b/>
              </w:rPr>
              <w:t>Action</w:t>
            </w:r>
          </w:p>
        </w:tc>
      </w:tr>
      <w:tr w:rsidR="00522FDC" w14:paraId="489634C0" w14:textId="77777777" w:rsidTr="00F71969">
        <w:tc>
          <w:tcPr>
            <w:tcW w:w="3068" w:type="dxa"/>
          </w:tcPr>
          <w:p w14:paraId="7CF0ED0E" w14:textId="77777777" w:rsidR="00522FDC" w:rsidRDefault="00522FDC" w:rsidP="00F71969">
            <w:r>
              <w:t>Photo de l’article</w:t>
            </w:r>
          </w:p>
        </w:tc>
        <w:tc>
          <w:tcPr>
            <w:tcW w:w="3069" w:type="dxa"/>
          </w:tcPr>
          <w:p w14:paraId="41C32E3E" w14:textId="77777777" w:rsidR="00522FDC" w:rsidRDefault="00522FDC" w:rsidP="00F71969">
            <w:r>
              <w:t>Clic</w:t>
            </w:r>
          </w:p>
        </w:tc>
        <w:tc>
          <w:tcPr>
            <w:tcW w:w="3069" w:type="dxa"/>
          </w:tcPr>
          <w:p w14:paraId="77D1D99C" w14:textId="77777777" w:rsidR="00522FDC" w:rsidRDefault="00522FDC" w:rsidP="00F71969">
            <w:r>
              <w:t>Ouvre l’image en grande taille</w:t>
            </w:r>
          </w:p>
        </w:tc>
      </w:tr>
      <w:tr w:rsidR="00522FDC" w14:paraId="1B36CC0A" w14:textId="77777777" w:rsidTr="00F71969">
        <w:tc>
          <w:tcPr>
            <w:tcW w:w="3068" w:type="dxa"/>
          </w:tcPr>
          <w:p w14:paraId="457285FD" w14:textId="77777777" w:rsidR="00522FDC" w:rsidRDefault="00522FDC" w:rsidP="00F71969">
            <w:r>
              <w:t>Bouton ‘+’</w:t>
            </w:r>
          </w:p>
        </w:tc>
        <w:tc>
          <w:tcPr>
            <w:tcW w:w="3069" w:type="dxa"/>
          </w:tcPr>
          <w:p w14:paraId="558B0563" w14:textId="77777777" w:rsidR="00522FDC" w:rsidRDefault="00522FDC" w:rsidP="00F71969">
            <w:r>
              <w:t>Clic</w:t>
            </w:r>
          </w:p>
        </w:tc>
        <w:tc>
          <w:tcPr>
            <w:tcW w:w="3069" w:type="dxa"/>
          </w:tcPr>
          <w:p w14:paraId="515A95EF" w14:textId="77777777" w:rsidR="00522FDC" w:rsidRDefault="00522FDC" w:rsidP="00F71969">
            <w:r>
              <w:t>Augmente la quantité (</w:t>
            </w:r>
            <w:proofErr w:type="spellStart"/>
            <w:r>
              <w:t>a</w:t>
            </w:r>
            <w:proofErr w:type="spellEnd"/>
            <w:r>
              <w:t xml:space="preserve"> zéro par défaut)</w:t>
            </w:r>
          </w:p>
        </w:tc>
      </w:tr>
      <w:tr w:rsidR="00522FDC" w14:paraId="3F662F55" w14:textId="77777777" w:rsidTr="00F71969">
        <w:tc>
          <w:tcPr>
            <w:tcW w:w="3068" w:type="dxa"/>
          </w:tcPr>
          <w:p w14:paraId="203E69C9" w14:textId="77777777" w:rsidR="00522FDC" w:rsidRDefault="00522FDC" w:rsidP="00F71969">
            <w:r>
              <w:t>Bouton ‘-‘</w:t>
            </w:r>
          </w:p>
        </w:tc>
        <w:tc>
          <w:tcPr>
            <w:tcW w:w="3069" w:type="dxa"/>
          </w:tcPr>
          <w:p w14:paraId="156D08CE" w14:textId="77777777" w:rsidR="00522FDC" w:rsidRDefault="00522FDC" w:rsidP="00F71969">
            <w:r>
              <w:t>Clic</w:t>
            </w:r>
          </w:p>
        </w:tc>
        <w:tc>
          <w:tcPr>
            <w:tcW w:w="3069" w:type="dxa"/>
          </w:tcPr>
          <w:p w14:paraId="12F796F0" w14:textId="77777777" w:rsidR="00522FDC" w:rsidRDefault="00522FDC" w:rsidP="00F71969">
            <w:r>
              <w:t>Diminue la quantité</w:t>
            </w:r>
          </w:p>
        </w:tc>
      </w:tr>
      <w:tr w:rsidR="00522FDC" w14:paraId="2542C754" w14:textId="77777777" w:rsidTr="00F71969">
        <w:tc>
          <w:tcPr>
            <w:tcW w:w="3068" w:type="dxa"/>
          </w:tcPr>
          <w:p w14:paraId="4E32A7EB" w14:textId="77777777" w:rsidR="00522FDC" w:rsidRDefault="00522FDC" w:rsidP="00F71969">
            <w:r>
              <w:t>Champ ‘quantité’</w:t>
            </w:r>
          </w:p>
        </w:tc>
        <w:tc>
          <w:tcPr>
            <w:tcW w:w="3069" w:type="dxa"/>
          </w:tcPr>
          <w:p w14:paraId="0860CCA0" w14:textId="77777777" w:rsidR="00522FDC" w:rsidRDefault="00522FDC" w:rsidP="00F71969">
            <w:r>
              <w:t>Prise de focus</w:t>
            </w:r>
          </w:p>
        </w:tc>
        <w:tc>
          <w:tcPr>
            <w:tcW w:w="3069" w:type="dxa"/>
          </w:tcPr>
          <w:p w14:paraId="0496B8F8" w14:textId="77777777" w:rsidR="00522FDC" w:rsidRDefault="00522FDC" w:rsidP="00F71969">
            <w:r>
              <w:t>Possibilité d’entrer un chiffre directement</w:t>
            </w:r>
          </w:p>
        </w:tc>
      </w:tr>
      <w:tr w:rsidR="00522FDC" w14:paraId="30FFAB59" w14:textId="77777777" w:rsidTr="00F71969">
        <w:tc>
          <w:tcPr>
            <w:tcW w:w="3068" w:type="dxa"/>
          </w:tcPr>
          <w:p w14:paraId="0DE5B510" w14:textId="77777777" w:rsidR="00522FDC" w:rsidRDefault="00522FDC" w:rsidP="00F71969">
            <w:r>
              <w:t>Liste déroulante (optionnelle)</w:t>
            </w:r>
          </w:p>
        </w:tc>
        <w:tc>
          <w:tcPr>
            <w:tcW w:w="3069" w:type="dxa"/>
          </w:tcPr>
          <w:p w14:paraId="405FEE98" w14:textId="77777777" w:rsidR="00522FDC" w:rsidRDefault="00522FDC" w:rsidP="00F71969">
            <w:r>
              <w:t>Clic</w:t>
            </w:r>
          </w:p>
        </w:tc>
        <w:tc>
          <w:tcPr>
            <w:tcW w:w="3069" w:type="dxa"/>
          </w:tcPr>
          <w:p w14:paraId="3B511782" w14:textId="77777777" w:rsidR="00522FDC" w:rsidRDefault="00522FDC" w:rsidP="00F71969">
            <w:r>
              <w:t>Permet de choisir parmi certaines variations du produit</w:t>
            </w:r>
          </w:p>
        </w:tc>
      </w:tr>
      <w:tr w:rsidR="00522FDC" w14:paraId="01F4E356" w14:textId="77777777" w:rsidTr="00F71969">
        <w:tc>
          <w:tcPr>
            <w:tcW w:w="3068" w:type="dxa"/>
          </w:tcPr>
          <w:p w14:paraId="5B5D35FE" w14:textId="77777777" w:rsidR="00522FDC" w:rsidRDefault="00522FDC" w:rsidP="00F71969">
            <w:r>
              <w:t>Lien ‘Ajouter au panier’</w:t>
            </w:r>
          </w:p>
        </w:tc>
        <w:tc>
          <w:tcPr>
            <w:tcW w:w="3069" w:type="dxa"/>
          </w:tcPr>
          <w:p w14:paraId="21ED481D" w14:textId="77777777" w:rsidR="00522FDC" w:rsidRDefault="00522FDC" w:rsidP="00F71969">
            <w:r>
              <w:t>Clic</w:t>
            </w:r>
          </w:p>
        </w:tc>
        <w:tc>
          <w:tcPr>
            <w:tcW w:w="3069" w:type="dxa"/>
          </w:tcPr>
          <w:p w14:paraId="26F43729" w14:textId="77777777" w:rsidR="00522FDC" w:rsidRDefault="00522FDC" w:rsidP="00F71969">
            <w:r>
              <w:t>Ajoute la quantité désiré au panier et affiche la page ‘panier’.</w:t>
            </w:r>
          </w:p>
        </w:tc>
      </w:tr>
    </w:tbl>
    <w:p w14:paraId="2AC1F9A4" w14:textId="77777777" w:rsidR="00522FDC" w:rsidRDefault="00522FDC" w:rsidP="00522FDC"/>
    <w:p w14:paraId="6E92C02D" w14:textId="77777777" w:rsidR="00522FDC" w:rsidRDefault="00522FDC" w:rsidP="00522FDC"/>
    <w:p w14:paraId="0EE366A7" w14:textId="77777777" w:rsidR="00522FDC" w:rsidRDefault="00522FDC" w:rsidP="00522FDC"/>
    <w:p w14:paraId="44E5C226" w14:textId="77777777" w:rsidR="00522FDC" w:rsidRDefault="00522FDC" w:rsidP="00522FDC"/>
    <w:p w14:paraId="3D560F76" w14:textId="77777777" w:rsidR="00522FDC" w:rsidRDefault="00522FDC" w:rsidP="00522FDC"/>
    <w:p w14:paraId="299BEBAC" w14:textId="77777777" w:rsidR="00522FDC" w:rsidRDefault="00522FDC" w:rsidP="00522FDC"/>
    <w:p w14:paraId="5DACFC1A" w14:textId="77777777" w:rsidR="00522FDC" w:rsidRDefault="00522FDC" w:rsidP="00522FDC"/>
    <w:p w14:paraId="50504A62" w14:textId="77777777" w:rsidR="00522FDC" w:rsidRDefault="00522FDC" w:rsidP="00522FDC"/>
    <w:p w14:paraId="334282BF" w14:textId="77777777" w:rsidR="00522FDC" w:rsidRDefault="00522FDC" w:rsidP="00522FDC"/>
    <w:p w14:paraId="199E9781" w14:textId="77777777" w:rsidR="00522FDC" w:rsidRDefault="00522FDC" w:rsidP="00522FDC"/>
    <w:p w14:paraId="7426F997" w14:textId="77777777" w:rsidR="00522FDC" w:rsidRDefault="00522FDC" w:rsidP="00522FDC"/>
    <w:p w14:paraId="16420BDF" w14:textId="77777777" w:rsidR="00522FDC" w:rsidRDefault="00522FDC" w:rsidP="00522FDC"/>
    <w:p w14:paraId="7ECE20C8" w14:textId="77777777" w:rsidR="00522FDC" w:rsidRDefault="00522FDC" w:rsidP="00522FDC"/>
    <w:p w14:paraId="44CC9064" w14:textId="77777777" w:rsidR="00522FDC" w:rsidRDefault="00522FDC" w:rsidP="00522FDC"/>
    <w:p w14:paraId="76CC305B" w14:textId="77777777" w:rsidR="00522FDC" w:rsidRDefault="00522FDC" w:rsidP="00522FDC"/>
    <w:p w14:paraId="1267FFB5" w14:textId="77777777" w:rsidR="00522FDC" w:rsidRDefault="00522FDC" w:rsidP="00522FDC"/>
    <w:p w14:paraId="3AC984EB" w14:textId="77777777" w:rsidR="00522FDC" w:rsidRDefault="00522FDC" w:rsidP="00522FDC"/>
    <w:p w14:paraId="5FFCEDC2" w14:textId="77777777" w:rsidR="00522FDC" w:rsidRDefault="00522FDC" w:rsidP="00522FDC"/>
    <w:p w14:paraId="053A02C6" w14:textId="77777777" w:rsidR="00522FDC" w:rsidRDefault="00522FDC" w:rsidP="00522FDC"/>
    <w:p w14:paraId="1D890A7F" w14:textId="77777777" w:rsidR="00522FDC" w:rsidRDefault="00522FDC" w:rsidP="00522FDC"/>
    <w:p w14:paraId="2D647631" w14:textId="77777777" w:rsidR="00522FDC" w:rsidRDefault="00522FDC" w:rsidP="00522FDC"/>
    <w:p w14:paraId="0216F74B" w14:textId="77777777" w:rsidR="00522FDC" w:rsidRDefault="00522FDC" w:rsidP="00522FDC"/>
    <w:p w14:paraId="4619A248" w14:textId="77777777" w:rsidR="00522FDC" w:rsidRDefault="00522FDC" w:rsidP="00522FDC"/>
    <w:p w14:paraId="0C104F6F" w14:textId="77777777" w:rsidR="00F71969" w:rsidRDefault="00F71969" w:rsidP="00522FDC"/>
    <w:p w14:paraId="60737A2D" w14:textId="77777777" w:rsidR="00522FDC" w:rsidRDefault="00522FDC" w:rsidP="00522FDC"/>
    <w:p w14:paraId="4922EEE8" w14:textId="77777777" w:rsidR="00522FDC" w:rsidRDefault="00522FDC" w:rsidP="00522FDC">
      <w:pPr>
        <w:rPr>
          <w:sz w:val="28"/>
          <w:szCs w:val="28"/>
        </w:rPr>
      </w:pPr>
      <w:r w:rsidRPr="00602C2B">
        <w:rPr>
          <w:b/>
          <w:sz w:val="28"/>
          <w:szCs w:val="28"/>
        </w:rPr>
        <w:t>3_</w:t>
      </w:r>
      <w:r w:rsidRPr="00602C2B">
        <w:rPr>
          <w:sz w:val="28"/>
          <w:szCs w:val="28"/>
        </w:rPr>
        <w:t xml:space="preserve"> Charte graphique</w:t>
      </w:r>
    </w:p>
    <w:p w14:paraId="5C341CF6" w14:textId="77777777" w:rsidR="00522FDC" w:rsidRDefault="00522FDC" w:rsidP="00522FDC">
      <w:pPr>
        <w:rPr>
          <w:sz w:val="28"/>
          <w:szCs w:val="28"/>
        </w:rPr>
      </w:pPr>
    </w:p>
    <w:p w14:paraId="5647EBAC" w14:textId="77777777" w:rsidR="00522FDC" w:rsidRDefault="00522FDC" w:rsidP="00522FDC">
      <w:pPr>
        <w:rPr>
          <w:sz w:val="28"/>
          <w:szCs w:val="28"/>
        </w:rPr>
      </w:pPr>
    </w:p>
    <w:p w14:paraId="20290B50" w14:textId="77777777" w:rsidR="00522FDC" w:rsidRDefault="00522FDC" w:rsidP="00522FDC">
      <w:pPr>
        <w:rPr>
          <w:sz w:val="28"/>
          <w:szCs w:val="28"/>
        </w:rPr>
      </w:pPr>
    </w:p>
    <w:p w14:paraId="61A3D021" w14:textId="77777777" w:rsidR="00522FDC" w:rsidRDefault="00522FDC" w:rsidP="00522FDC">
      <w:r>
        <w:t>Voici la maquette du site en cours de construction. Ceci est la page ‘Produits’.</w:t>
      </w:r>
    </w:p>
    <w:p w14:paraId="64747A8C" w14:textId="77777777" w:rsidR="00522FDC" w:rsidRDefault="00522FDC" w:rsidP="00522FDC"/>
    <w:p w14:paraId="638E30A9" w14:textId="77777777" w:rsidR="00522FDC" w:rsidRDefault="00522FDC" w:rsidP="00522FDC"/>
    <w:p w14:paraId="60EDC17F" w14:textId="77777777" w:rsidR="00522FDC" w:rsidRDefault="00522FDC" w:rsidP="00522FDC"/>
    <w:p w14:paraId="1C2519E1" w14:textId="77777777" w:rsidR="00522FDC" w:rsidRDefault="00522FDC" w:rsidP="00522FDC">
      <w:pPr>
        <w:ind w:left="-709"/>
      </w:pPr>
      <w:r>
        <w:rPr>
          <w:noProof/>
        </w:rPr>
        <w:drawing>
          <wp:inline distT="0" distB="0" distL="0" distR="0" wp14:anchorId="28E3627A" wp14:editId="3645AC80">
            <wp:extent cx="6647979" cy="6682019"/>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site.jpg"/>
                    <pic:cNvPicPr/>
                  </pic:nvPicPr>
                  <pic:blipFill>
                    <a:blip r:embed="rId14">
                      <a:extLst>
                        <a:ext uri="{28A0092B-C50C-407E-A947-70E740481C1C}">
                          <a14:useLocalDpi xmlns:a14="http://schemas.microsoft.com/office/drawing/2010/main" val="0"/>
                        </a:ext>
                      </a:extLst>
                    </a:blip>
                    <a:stretch>
                      <a:fillRect/>
                    </a:stretch>
                  </pic:blipFill>
                  <pic:spPr>
                    <a:xfrm>
                      <a:off x="0" y="0"/>
                      <a:ext cx="6650507" cy="6684560"/>
                    </a:xfrm>
                    <a:prstGeom prst="rect">
                      <a:avLst/>
                    </a:prstGeom>
                  </pic:spPr>
                </pic:pic>
              </a:graphicData>
            </a:graphic>
          </wp:inline>
        </w:drawing>
      </w:r>
    </w:p>
    <w:p w14:paraId="565E8010" w14:textId="77777777" w:rsidR="00522FDC" w:rsidRDefault="00522FDC" w:rsidP="00522FDC"/>
    <w:p w14:paraId="0263CFEA" w14:textId="77777777" w:rsidR="00522FDC" w:rsidRPr="005C5B20" w:rsidRDefault="00522FDC" w:rsidP="00522FDC"/>
    <w:p w14:paraId="4A2BFF47" w14:textId="77777777" w:rsidR="00522FDC" w:rsidRDefault="00522FDC" w:rsidP="00522FDC"/>
    <w:p w14:paraId="14ED1446" w14:textId="77777777" w:rsidR="00522FDC" w:rsidRPr="002C5C1C" w:rsidRDefault="00522FDC" w:rsidP="00522FDC">
      <w:pPr>
        <w:rPr>
          <w:b/>
          <w:u w:val="single"/>
        </w:rPr>
      </w:pPr>
      <w:r w:rsidRPr="002C5C1C">
        <w:rPr>
          <w:b/>
          <w:u w:val="single"/>
        </w:rPr>
        <w:t>Charte graphique </w:t>
      </w:r>
    </w:p>
    <w:p w14:paraId="662F84DD" w14:textId="77777777" w:rsidR="00522FDC" w:rsidRDefault="00522FDC" w:rsidP="00522FDC"/>
    <w:p w14:paraId="4808FE68" w14:textId="77777777" w:rsidR="00522FDC" w:rsidRPr="003B24B3" w:rsidRDefault="00522FDC" w:rsidP="00522FDC">
      <w:pPr>
        <w:rPr>
          <w:i/>
        </w:rPr>
      </w:pPr>
      <w:r w:rsidRPr="003B24B3">
        <w:rPr>
          <w:i/>
        </w:rPr>
        <w:t>Les couleurs seront indiquées en code hexadécimal RGB.</w:t>
      </w:r>
    </w:p>
    <w:p w14:paraId="1C14B9BE" w14:textId="77777777" w:rsidR="00522FDC" w:rsidRDefault="00522FDC" w:rsidP="00522FDC"/>
    <w:p w14:paraId="62267F52" w14:textId="77777777" w:rsidR="00522FDC" w:rsidRDefault="00522FDC" w:rsidP="00522FDC">
      <w:pPr>
        <w:pStyle w:val="Paragraphedeliste"/>
        <w:numPr>
          <w:ilvl w:val="0"/>
          <w:numId w:val="13"/>
        </w:numPr>
      </w:pPr>
      <w:r>
        <w:t>En-tête</w:t>
      </w:r>
    </w:p>
    <w:p w14:paraId="79EF49B2" w14:textId="77777777" w:rsidR="00522FDC" w:rsidRDefault="00522FDC" w:rsidP="00522FDC">
      <w:r w:rsidRPr="008E4ED5">
        <w:t>Couleur de fond :</w:t>
      </w:r>
      <w:r>
        <w:t xml:space="preserve"> #660033</w:t>
      </w:r>
    </w:p>
    <w:p w14:paraId="6BEB3ADB" w14:textId="77777777" w:rsidR="00522FDC" w:rsidRDefault="00522FDC" w:rsidP="00522FDC">
      <w:r>
        <w:t>Couleur du texte : #FFFFFF</w:t>
      </w:r>
    </w:p>
    <w:p w14:paraId="3A3DD3E0" w14:textId="77777777" w:rsidR="00522FDC" w:rsidRDefault="00522FDC" w:rsidP="00522FDC">
      <w:r>
        <w:t>Images : logo du client (calligraphie blanche)</w:t>
      </w:r>
    </w:p>
    <w:p w14:paraId="70F61D00" w14:textId="77777777" w:rsidR="00522FDC" w:rsidRDefault="00522FDC" w:rsidP="00522FDC">
      <w:r>
        <w:tab/>
        <w:t xml:space="preserve">    </w:t>
      </w:r>
      <w:proofErr w:type="gramStart"/>
      <w:r>
        <w:t>logo</w:t>
      </w:r>
      <w:proofErr w:type="gramEnd"/>
      <w:r>
        <w:t xml:space="preserve"> Facebook</w:t>
      </w:r>
    </w:p>
    <w:p w14:paraId="2CC38708" w14:textId="77777777" w:rsidR="00522FDC" w:rsidRDefault="00522FDC" w:rsidP="00522FDC">
      <w:r>
        <w:tab/>
        <w:t xml:space="preserve">    </w:t>
      </w:r>
      <w:proofErr w:type="gramStart"/>
      <w:r>
        <w:t>logo</w:t>
      </w:r>
      <w:proofErr w:type="gramEnd"/>
      <w:r>
        <w:t xml:space="preserve"> </w:t>
      </w:r>
      <w:proofErr w:type="spellStart"/>
      <w:r>
        <w:t>Twitter</w:t>
      </w:r>
      <w:proofErr w:type="spellEnd"/>
    </w:p>
    <w:p w14:paraId="64200576" w14:textId="77777777" w:rsidR="00522FDC" w:rsidRDefault="00522FDC" w:rsidP="00522FDC"/>
    <w:p w14:paraId="3B7E6B9D" w14:textId="77777777" w:rsidR="00522FDC" w:rsidRDefault="00522FDC" w:rsidP="00522FDC">
      <w:pPr>
        <w:pStyle w:val="Paragraphedeliste"/>
        <w:numPr>
          <w:ilvl w:val="0"/>
          <w:numId w:val="13"/>
        </w:numPr>
      </w:pPr>
      <w:r>
        <w:t>Menu principal</w:t>
      </w:r>
    </w:p>
    <w:p w14:paraId="7BF34783" w14:textId="77777777" w:rsidR="00522FDC" w:rsidRDefault="00522FDC" w:rsidP="00522FDC">
      <w:r>
        <w:t>Couleur des onglets : #52AB11</w:t>
      </w:r>
    </w:p>
    <w:p w14:paraId="3F0B78DB" w14:textId="77777777" w:rsidR="00522FDC" w:rsidRDefault="00522FDC" w:rsidP="00522FDC">
      <w:r>
        <w:t>Couleur du texte : #660033</w:t>
      </w:r>
    </w:p>
    <w:p w14:paraId="36284499" w14:textId="77777777" w:rsidR="00522FDC" w:rsidRDefault="00522FDC" w:rsidP="00522FDC"/>
    <w:p w14:paraId="41DC6FA8" w14:textId="77777777" w:rsidR="00522FDC" w:rsidRDefault="00522FDC" w:rsidP="00522FDC">
      <w:pPr>
        <w:pStyle w:val="Paragraphedeliste"/>
        <w:numPr>
          <w:ilvl w:val="0"/>
          <w:numId w:val="13"/>
        </w:numPr>
      </w:pPr>
      <w:r>
        <w:t>Corps</w:t>
      </w:r>
    </w:p>
    <w:p w14:paraId="40B46436" w14:textId="77777777" w:rsidR="00522FDC" w:rsidRDefault="00522FDC" w:rsidP="00522FDC">
      <w:r>
        <w:t>Couleur de fond : #DCC377</w:t>
      </w:r>
      <w:r w:rsidRPr="007D537B">
        <w:t xml:space="preserve"> </w:t>
      </w:r>
    </w:p>
    <w:p w14:paraId="63753FD6" w14:textId="77777777" w:rsidR="00522FDC" w:rsidRDefault="00522FDC" w:rsidP="00522FDC">
      <w:r>
        <w:t>Couleur du texte : #440011</w:t>
      </w:r>
    </w:p>
    <w:p w14:paraId="241ED4E1" w14:textId="77777777" w:rsidR="00522FDC" w:rsidRDefault="00522FDC" w:rsidP="00522FDC">
      <w:r>
        <w:t>Couleur des liens : #</w:t>
      </w:r>
      <w:r w:rsidRPr="00716154">
        <w:t>3A43B2</w:t>
      </w:r>
    </w:p>
    <w:p w14:paraId="4DD970F0" w14:textId="77777777" w:rsidR="00522FDC" w:rsidRDefault="00522FDC" w:rsidP="00522FDC">
      <w:r>
        <w:t>Images : ‘icone_home.png’</w:t>
      </w:r>
    </w:p>
    <w:p w14:paraId="29CE7FAE" w14:textId="77777777" w:rsidR="00522FDC" w:rsidRDefault="00522FDC" w:rsidP="00522FDC">
      <w:r>
        <w:tab/>
        <w:t xml:space="preserve">    ‘icone_panier.png’</w:t>
      </w:r>
    </w:p>
    <w:p w14:paraId="7204FD8A" w14:textId="77777777" w:rsidR="00522FDC" w:rsidRDefault="00522FDC" w:rsidP="00522FDC"/>
    <w:p w14:paraId="447F9457" w14:textId="77777777" w:rsidR="00522FDC" w:rsidRDefault="00522FDC" w:rsidP="00522FDC">
      <w:pPr>
        <w:pStyle w:val="Paragraphedeliste"/>
        <w:numPr>
          <w:ilvl w:val="0"/>
          <w:numId w:val="13"/>
        </w:numPr>
      </w:pPr>
      <w:r>
        <w:t>Case login</w:t>
      </w:r>
    </w:p>
    <w:p w14:paraId="6D6A9529" w14:textId="77777777" w:rsidR="00522FDC" w:rsidRDefault="00522FDC" w:rsidP="00522FDC">
      <w:r>
        <w:t>Couleur de bordure : #FFFFFF</w:t>
      </w:r>
    </w:p>
    <w:p w14:paraId="2CE931A5" w14:textId="77777777" w:rsidR="00522FDC" w:rsidRDefault="00522FDC" w:rsidP="00522FDC">
      <w:r>
        <w:t xml:space="preserve">Style de bordure : </w:t>
      </w:r>
      <w:proofErr w:type="spellStart"/>
      <w:r w:rsidRPr="00A021EC">
        <w:t>dashed</w:t>
      </w:r>
      <w:proofErr w:type="spellEnd"/>
    </w:p>
    <w:p w14:paraId="09224237" w14:textId="77777777" w:rsidR="00522FDC" w:rsidRDefault="00522FDC" w:rsidP="00522FDC"/>
    <w:p w14:paraId="0252DF19" w14:textId="77777777" w:rsidR="00522FDC" w:rsidRDefault="00522FDC" w:rsidP="00522FDC">
      <w:pPr>
        <w:pStyle w:val="Paragraphedeliste"/>
        <w:numPr>
          <w:ilvl w:val="0"/>
          <w:numId w:val="13"/>
        </w:numPr>
      </w:pPr>
      <w:r>
        <w:t>Menu gauche</w:t>
      </w:r>
    </w:p>
    <w:p w14:paraId="40456E84" w14:textId="77777777" w:rsidR="00522FDC" w:rsidRDefault="00522FDC" w:rsidP="00522FDC">
      <w:r>
        <w:t>Couleur de fond : #</w:t>
      </w:r>
      <w:r w:rsidRPr="00D914FE">
        <w:t>52AB11</w:t>
      </w:r>
      <w:r>
        <w:t xml:space="preserve"> et #</w:t>
      </w:r>
      <w:r w:rsidRPr="002C75F0">
        <w:t>3399CC</w:t>
      </w:r>
    </w:p>
    <w:p w14:paraId="42AD8CC8" w14:textId="77777777" w:rsidR="00522FDC" w:rsidRDefault="00522FDC" w:rsidP="00522FDC">
      <w:r>
        <w:t>Couleur de bordure : #008000 et #006400</w:t>
      </w:r>
    </w:p>
    <w:p w14:paraId="16FEA26F" w14:textId="77777777" w:rsidR="00522FDC" w:rsidRDefault="00522FDC" w:rsidP="00522FDC"/>
    <w:p w14:paraId="41AA44A1" w14:textId="77777777" w:rsidR="00522FDC" w:rsidRDefault="00522FDC" w:rsidP="00522FDC">
      <w:pPr>
        <w:pStyle w:val="Paragraphedeliste"/>
        <w:numPr>
          <w:ilvl w:val="0"/>
          <w:numId w:val="13"/>
        </w:numPr>
      </w:pPr>
      <w:r>
        <w:t>News / Promos</w:t>
      </w:r>
    </w:p>
    <w:p w14:paraId="3C17B931" w14:textId="77777777" w:rsidR="00522FDC" w:rsidRDefault="00522FDC" w:rsidP="00522FDC">
      <w:r>
        <w:t>Couleur de fond : #</w:t>
      </w:r>
      <w:r w:rsidRPr="00873681">
        <w:t>CCB367</w:t>
      </w:r>
    </w:p>
    <w:p w14:paraId="75286B6F" w14:textId="77777777" w:rsidR="00522FDC" w:rsidRDefault="00522FDC" w:rsidP="00522FDC">
      <w:r>
        <w:t>Couleur de bordure : #</w:t>
      </w:r>
      <w:r w:rsidRPr="00B40ADA">
        <w:t>AB9940</w:t>
      </w:r>
    </w:p>
    <w:p w14:paraId="2AAE6AFA" w14:textId="77777777" w:rsidR="00522FDC" w:rsidRDefault="00522FDC" w:rsidP="00522FDC"/>
    <w:p w14:paraId="004AB0CC" w14:textId="77777777" w:rsidR="00522FDC" w:rsidRDefault="00522FDC" w:rsidP="00522FDC">
      <w:pPr>
        <w:pStyle w:val="Paragraphedeliste"/>
        <w:numPr>
          <w:ilvl w:val="0"/>
          <w:numId w:val="13"/>
        </w:numPr>
      </w:pPr>
      <w:r>
        <w:t>Pied de page</w:t>
      </w:r>
    </w:p>
    <w:p w14:paraId="4C6D2985" w14:textId="77777777" w:rsidR="00522FDC" w:rsidRDefault="00522FDC" w:rsidP="00522FDC">
      <w:r>
        <w:t>Couleur de fond : #660033</w:t>
      </w:r>
    </w:p>
    <w:p w14:paraId="12DEC1FD" w14:textId="77777777" w:rsidR="00522FDC" w:rsidRDefault="00522FDC" w:rsidP="00522FDC">
      <w:r>
        <w:t>Couleur de texte : #FFFFFF</w:t>
      </w:r>
    </w:p>
    <w:p w14:paraId="06C4D3A4" w14:textId="77777777" w:rsidR="00522FDC" w:rsidRDefault="00522FDC" w:rsidP="00522FDC">
      <w:r>
        <w:t>Couleur des liens : #DCC377</w:t>
      </w:r>
    </w:p>
    <w:p w14:paraId="47F7EE0E" w14:textId="77777777" w:rsidR="00522FDC" w:rsidRDefault="00522FDC" w:rsidP="00522FDC"/>
    <w:p w14:paraId="0D7460C3" w14:textId="77777777" w:rsidR="00522FDC" w:rsidRDefault="00522FDC" w:rsidP="00522FDC">
      <w:pPr>
        <w:pStyle w:val="Paragraphedeliste"/>
        <w:numPr>
          <w:ilvl w:val="0"/>
          <w:numId w:val="13"/>
        </w:numPr>
      </w:pPr>
      <w:r>
        <w:t>Tableau des articles</w:t>
      </w:r>
    </w:p>
    <w:p w14:paraId="44B0CBDE" w14:textId="77777777" w:rsidR="00522FDC" w:rsidRDefault="00522FDC" w:rsidP="00522FDC">
      <w:r>
        <w:t>Couleur de fond : #</w:t>
      </w:r>
      <w:r w:rsidRPr="00A021EC">
        <w:t>CCB367</w:t>
      </w:r>
    </w:p>
    <w:p w14:paraId="4D89D1E0" w14:textId="77777777" w:rsidR="00522FDC" w:rsidRDefault="00522FDC" w:rsidP="00522FDC">
      <w:r>
        <w:t>Couleur de disponibilité : #52BB11, #DFDF30 et #FF0000.</w:t>
      </w:r>
    </w:p>
    <w:p w14:paraId="3B454A21" w14:textId="77777777" w:rsidR="00522FDC" w:rsidRDefault="00522FDC" w:rsidP="00522FDC">
      <w:r>
        <w:t>Images : Photo de chaque article.</w:t>
      </w:r>
    </w:p>
    <w:p w14:paraId="6C399FF7" w14:textId="77777777" w:rsidR="00522FDC" w:rsidRDefault="00522FDC" w:rsidP="00522FDC"/>
    <w:p w14:paraId="79BAA79C" w14:textId="77777777" w:rsidR="00522FDC" w:rsidRDefault="00522FDC" w:rsidP="00522FDC">
      <w:pPr>
        <w:pStyle w:val="Paragraphedeliste"/>
        <w:numPr>
          <w:ilvl w:val="0"/>
          <w:numId w:val="13"/>
        </w:numPr>
      </w:pPr>
      <w:r>
        <w:t>Eléments complémentaires</w:t>
      </w:r>
    </w:p>
    <w:p w14:paraId="08BD06A2" w14:textId="77777777" w:rsidR="00522FDC" w:rsidRDefault="00522FDC" w:rsidP="00522FDC">
      <w:r>
        <w:t>La couleur du texte quand non spécifié est : #440011.</w:t>
      </w:r>
    </w:p>
    <w:p w14:paraId="56B42B2C" w14:textId="77777777" w:rsidR="00522FDC" w:rsidRDefault="00522FDC" w:rsidP="00522FDC">
      <w:r>
        <w:t>La couleur des liens quand non spécifié est : #</w:t>
      </w:r>
      <w:r w:rsidRPr="00E40165">
        <w:t>3A43B2</w:t>
      </w:r>
      <w:r>
        <w:t>.</w:t>
      </w:r>
    </w:p>
    <w:p w14:paraId="58E92B46" w14:textId="77777777" w:rsidR="00522FDC" w:rsidRDefault="00522FDC" w:rsidP="00522FDC">
      <w:r>
        <w:t xml:space="preserve">Les polices utilisées sont, par ordre de compatibilité : </w:t>
      </w:r>
      <w:proofErr w:type="spellStart"/>
      <w:r>
        <w:t>Verdana</w:t>
      </w:r>
      <w:proofErr w:type="spellEnd"/>
      <w:r>
        <w:t>, Arial, Georgia, Serif.</w:t>
      </w:r>
    </w:p>
    <w:p w14:paraId="042DF2AD" w14:textId="77777777" w:rsidR="00522FDC" w:rsidRDefault="00522FDC" w:rsidP="00522FDC">
      <w:r>
        <w:t>L’image de fond est : ‘</w:t>
      </w:r>
      <w:r w:rsidRPr="00716154">
        <w:t>bluesky-1440x900.jpg</w:t>
      </w:r>
      <w:r>
        <w:t>’</w:t>
      </w:r>
    </w:p>
    <w:p w14:paraId="71C38CF1" w14:textId="77777777" w:rsidR="00522FDC" w:rsidRDefault="00522FDC" w:rsidP="00522FDC"/>
    <w:p w14:paraId="7602FF4B" w14:textId="77777777" w:rsidR="00522FDC" w:rsidRPr="002C5C1C" w:rsidRDefault="00522FDC" w:rsidP="00522FDC"/>
    <w:p w14:paraId="6C08E94A" w14:textId="77777777" w:rsidR="00522FDC" w:rsidRPr="00961477" w:rsidRDefault="00522FDC" w:rsidP="00522FDC">
      <w:pPr>
        <w:pStyle w:val="Standard"/>
        <w:rPr>
          <w:rFonts w:asciiTheme="minorHAnsi" w:hAnsiTheme="minorHAnsi"/>
          <w:b/>
          <w:color w:val="FF0000"/>
          <w:u w:val="single"/>
        </w:rPr>
      </w:pPr>
      <w:r w:rsidRPr="00961477">
        <w:rPr>
          <w:rFonts w:asciiTheme="minorHAnsi" w:hAnsiTheme="minorHAnsi"/>
          <w:b/>
          <w:color w:val="FF0000"/>
          <w:u w:val="single"/>
        </w:rPr>
        <w:t>VI/ Spécification non-fonctionnelle</w:t>
      </w:r>
    </w:p>
    <w:p w14:paraId="2CEA9E44" w14:textId="77777777" w:rsidR="00522FDC" w:rsidRPr="009A54C4" w:rsidRDefault="00522FDC" w:rsidP="00522FDC">
      <w:pPr>
        <w:pStyle w:val="Standard"/>
        <w:rPr>
          <w:rFonts w:asciiTheme="minorHAnsi" w:hAnsiTheme="minorHAnsi"/>
        </w:rPr>
      </w:pPr>
    </w:p>
    <w:p w14:paraId="3FC65D36" w14:textId="77777777" w:rsidR="00522FDC" w:rsidRPr="009A54C4" w:rsidRDefault="00522FDC" w:rsidP="00522FDC">
      <w:pPr>
        <w:pStyle w:val="Standard"/>
        <w:rPr>
          <w:rFonts w:asciiTheme="minorHAnsi" w:hAnsiTheme="minorHAnsi"/>
        </w:rPr>
      </w:pPr>
    </w:p>
    <w:p w14:paraId="37F2B789" w14:textId="223D900D"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 xml:space="preserve">La partie e-commerce  du site (via </w:t>
      </w:r>
      <w:proofErr w:type="spellStart"/>
      <w:r w:rsidRPr="009A54C4">
        <w:rPr>
          <w:rFonts w:asciiTheme="minorHAnsi" w:hAnsiTheme="minorHAnsi"/>
        </w:rPr>
        <w:t>paypal</w:t>
      </w:r>
      <w:proofErr w:type="spellEnd"/>
      <w:r w:rsidRPr="009A54C4">
        <w:rPr>
          <w:rFonts w:asciiTheme="minorHAnsi" w:hAnsiTheme="minorHAnsi"/>
        </w:rPr>
        <w:t xml:space="preserve">) doit être </w:t>
      </w:r>
      <w:r w:rsidR="00E53B71" w:rsidRPr="009A54C4">
        <w:rPr>
          <w:rFonts w:asciiTheme="minorHAnsi" w:hAnsiTheme="minorHAnsi"/>
        </w:rPr>
        <w:t>sécurisée</w:t>
      </w:r>
      <w:r w:rsidRPr="009A54C4">
        <w:rPr>
          <w:rFonts w:asciiTheme="minorHAnsi" w:hAnsiTheme="minorHAnsi"/>
        </w:rPr>
        <w:t>.</w:t>
      </w:r>
    </w:p>
    <w:p w14:paraId="7577D137" w14:textId="77777777"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Le site web doit être accessible via tout navigateur internet</w:t>
      </w:r>
    </w:p>
    <w:p w14:paraId="10A23201" w14:textId="77777777"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La navigation doit être rapide et intuitive</w:t>
      </w:r>
    </w:p>
    <w:p w14:paraId="39651021" w14:textId="77777777"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Le site doit pouvoir gérer plusieurs requêtes en même temps.</w:t>
      </w:r>
    </w:p>
    <w:p w14:paraId="75288B91" w14:textId="77777777"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Les pages doivent se charger rapidement.</w:t>
      </w:r>
    </w:p>
    <w:p w14:paraId="2F7F21C1" w14:textId="77777777" w:rsidR="00522FDC" w:rsidRPr="009A54C4" w:rsidRDefault="00522FDC" w:rsidP="00522FDC">
      <w:pPr>
        <w:pStyle w:val="Standard"/>
        <w:numPr>
          <w:ilvl w:val="0"/>
          <w:numId w:val="14"/>
        </w:numPr>
        <w:rPr>
          <w:rFonts w:asciiTheme="minorHAnsi" w:hAnsiTheme="minorHAnsi"/>
        </w:rPr>
      </w:pPr>
      <w:r w:rsidRPr="009A54C4">
        <w:rPr>
          <w:rFonts w:asciiTheme="minorHAnsi" w:hAnsiTheme="minorHAnsi"/>
        </w:rPr>
        <w:t>Déconnexion automatique de l'utilisateur au bout de 15 minutes d'inactivité.</w:t>
      </w:r>
    </w:p>
    <w:p w14:paraId="3B3EA821" w14:textId="77777777" w:rsidR="00522FDC" w:rsidRPr="0044688F" w:rsidRDefault="00522FDC" w:rsidP="00522FDC">
      <w:pPr>
        <w:rPr>
          <w:b/>
          <w:u w:val="single"/>
        </w:rPr>
      </w:pPr>
    </w:p>
    <w:p w14:paraId="6DC4CA9C" w14:textId="77777777" w:rsidR="00522FDC" w:rsidRDefault="00522FDC" w:rsidP="00522FDC"/>
    <w:p w14:paraId="319DAD99" w14:textId="77777777" w:rsidR="00522FDC" w:rsidRDefault="00522FDC" w:rsidP="00522FDC">
      <w:pPr>
        <w:rPr>
          <w:b/>
        </w:rPr>
      </w:pPr>
      <w:r w:rsidRPr="0044688F">
        <w:rPr>
          <w:b/>
        </w:rPr>
        <w:t>Charte de codage</w:t>
      </w:r>
    </w:p>
    <w:p w14:paraId="091981DB" w14:textId="77777777" w:rsidR="00522FDC" w:rsidRDefault="00522FDC" w:rsidP="00522FDC"/>
    <w:p w14:paraId="329755AC" w14:textId="77777777" w:rsidR="00522FDC" w:rsidRPr="00253AA1" w:rsidRDefault="00522FDC" w:rsidP="00522FDC">
      <w:pPr>
        <w:ind w:firstLine="708"/>
        <w:rPr>
          <w:b/>
        </w:rPr>
      </w:pPr>
      <w:r w:rsidRPr="00253AA1">
        <w:rPr>
          <w:b/>
        </w:rPr>
        <w:t>Fichiers :</w:t>
      </w:r>
    </w:p>
    <w:p w14:paraId="72BE7A47" w14:textId="77777777" w:rsidR="00522FDC" w:rsidRDefault="00522FDC" w:rsidP="00522FDC">
      <w:r>
        <w:t>Tous les fichiers de code HTML ou PHP ont l’extension ‘.</w:t>
      </w:r>
      <w:proofErr w:type="spellStart"/>
      <w:r>
        <w:t>php</w:t>
      </w:r>
      <w:proofErr w:type="spellEnd"/>
      <w:r>
        <w:t>’, à l’exception de la feuille de style du site qui est en ‘.</w:t>
      </w:r>
      <w:proofErr w:type="spellStart"/>
      <w:r>
        <w:t>css</w:t>
      </w:r>
      <w:proofErr w:type="spellEnd"/>
      <w:r>
        <w:t>’. Les noms sont généralement écrits en anglais.</w:t>
      </w:r>
    </w:p>
    <w:p w14:paraId="1065EAFC" w14:textId="77777777" w:rsidR="00522FDC" w:rsidRDefault="00522FDC" w:rsidP="00522FDC"/>
    <w:p w14:paraId="30F47C52" w14:textId="77777777" w:rsidR="00522FDC" w:rsidRDefault="00522FDC" w:rsidP="00522FDC">
      <w:r>
        <w:t>Les fichiers de code se distinguent grâce à la façon dont ils sont nommés.</w:t>
      </w:r>
    </w:p>
    <w:p w14:paraId="2E52272A" w14:textId="02D4F1AE" w:rsidR="00522FDC" w:rsidRDefault="00522FDC" w:rsidP="00522FDC">
      <w:r>
        <w:t xml:space="preserve">-Ceux qui concernent une page distincte </w:t>
      </w:r>
      <w:r w:rsidR="00E53B71">
        <w:t>commencent</w:t>
      </w:r>
      <w:r>
        <w:t xml:space="preserve"> par une majuscule et ne forme qu’un mot. Exemple : « </w:t>
      </w:r>
      <w:proofErr w:type="spellStart"/>
      <w:r>
        <w:t>Register.php</w:t>
      </w:r>
      <w:proofErr w:type="spellEnd"/>
      <w:r>
        <w:t> » ou encore « </w:t>
      </w:r>
      <w:proofErr w:type="spellStart"/>
      <w:r>
        <w:t>Main.php</w:t>
      </w:r>
      <w:proofErr w:type="spellEnd"/>
      <w:r>
        <w:t> ».</w:t>
      </w:r>
    </w:p>
    <w:p w14:paraId="20B533C7" w14:textId="77777777" w:rsidR="00522FDC" w:rsidRDefault="00522FDC" w:rsidP="00522FDC">
      <w:r>
        <w:t>-En revanche ceux qui ne forment qu’une partie de page et qui sont appelé par les pages vus précédemment sont appelés par le préfixe ‘</w:t>
      </w:r>
      <w:proofErr w:type="spellStart"/>
      <w:r>
        <w:t>inc</w:t>
      </w:r>
      <w:proofErr w:type="spellEnd"/>
      <w:r>
        <w:t xml:space="preserve">_’ pour </w:t>
      </w:r>
      <w:proofErr w:type="spellStart"/>
      <w:r>
        <w:t>include</w:t>
      </w:r>
      <w:proofErr w:type="spellEnd"/>
      <w:r>
        <w:t>. Exemple « </w:t>
      </w:r>
      <w:proofErr w:type="spellStart"/>
      <w:r>
        <w:t>inc_sidemenu.php</w:t>
      </w:r>
      <w:proofErr w:type="spellEnd"/>
      <w:r>
        <w:t> » ou bien « </w:t>
      </w:r>
      <w:proofErr w:type="spellStart"/>
      <w:r>
        <w:t>inc_head.php</w:t>
      </w:r>
      <w:proofErr w:type="spellEnd"/>
      <w:r>
        <w:t> ».</w:t>
      </w:r>
    </w:p>
    <w:p w14:paraId="629011A3" w14:textId="77777777" w:rsidR="00522FDC" w:rsidRDefault="00522FDC" w:rsidP="00522FDC"/>
    <w:p w14:paraId="4C018AD5" w14:textId="77777777" w:rsidR="00522FDC" w:rsidRDefault="00522FDC" w:rsidP="00522FDC">
      <w:r>
        <w:t>La feuille de style s’appelle « Style.css ».</w:t>
      </w:r>
    </w:p>
    <w:p w14:paraId="7237E771" w14:textId="77777777" w:rsidR="00522FDC" w:rsidRDefault="00522FDC" w:rsidP="00522FDC"/>
    <w:p w14:paraId="65B6C0A0" w14:textId="77777777" w:rsidR="00522FDC" w:rsidRDefault="00522FDC" w:rsidP="00522FDC">
      <w:r>
        <w:t>Les images sont rangées dans un sous-dossier nommé ‘image’.</w:t>
      </w:r>
    </w:p>
    <w:p w14:paraId="2F08AD97" w14:textId="77777777" w:rsidR="00522FDC" w:rsidRDefault="00522FDC" w:rsidP="00522FDC">
      <w:r>
        <w:t>Le format utilisé est ‘.</w:t>
      </w:r>
      <w:proofErr w:type="spellStart"/>
      <w:r>
        <w:t>png</w:t>
      </w:r>
      <w:proofErr w:type="spellEnd"/>
      <w:r>
        <w:t>’ pour les images/logos contenant de la transparence, ‘.</w:t>
      </w:r>
      <w:proofErr w:type="spellStart"/>
      <w:r>
        <w:t>jpg</w:t>
      </w:r>
      <w:proofErr w:type="spellEnd"/>
      <w:r>
        <w:t>’ ou ‘.</w:t>
      </w:r>
      <w:proofErr w:type="spellStart"/>
      <w:r>
        <w:t>jpeg</w:t>
      </w:r>
      <w:proofErr w:type="spellEnd"/>
      <w:r>
        <w:t xml:space="preserve">’ pour les autres. Toutes ont des </w:t>
      </w:r>
      <w:proofErr w:type="gramStart"/>
      <w:r>
        <w:t>nom</w:t>
      </w:r>
      <w:proofErr w:type="gramEnd"/>
      <w:r>
        <w:t xml:space="preserve"> cours et précis. Exemple : « icone_twitter.png » ou encore « yoga_workshop.jpg ».</w:t>
      </w:r>
    </w:p>
    <w:p w14:paraId="7AF8502B" w14:textId="77777777" w:rsidR="00522FDC" w:rsidRDefault="00522FDC" w:rsidP="00522FDC">
      <w:pPr>
        <w:pStyle w:val="Standard"/>
        <w:tabs>
          <w:tab w:val="left" w:pos="220"/>
          <w:tab w:val="left" w:pos="720"/>
        </w:tabs>
        <w:rPr>
          <w:rFonts w:asciiTheme="minorHAnsi" w:hAnsiTheme="minorHAnsi"/>
          <w:b/>
          <w:u w:val="single"/>
        </w:rPr>
      </w:pPr>
    </w:p>
    <w:p w14:paraId="23288B6B" w14:textId="77777777" w:rsidR="00522FDC" w:rsidRDefault="00522FDC" w:rsidP="00522FDC">
      <w:pPr>
        <w:pStyle w:val="Standard"/>
        <w:tabs>
          <w:tab w:val="left" w:pos="220"/>
          <w:tab w:val="left" w:pos="720"/>
        </w:tabs>
        <w:rPr>
          <w:rFonts w:asciiTheme="minorHAnsi" w:hAnsiTheme="minorHAnsi"/>
          <w:b/>
          <w:u w:val="single"/>
        </w:rPr>
      </w:pPr>
    </w:p>
    <w:p w14:paraId="65793CD8" w14:textId="77777777" w:rsidR="00522FDC" w:rsidRDefault="00522FDC" w:rsidP="00522FDC">
      <w:pPr>
        <w:pStyle w:val="Standard"/>
        <w:tabs>
          <w:tab w:val="left" w:pos="220"/>
          <w:tab w:val="left" w:pos="720"/>
        </w:tabs>
        <w:rPr>
          <w:rFonts w:asciiTheme="minorHAnsi" w:hAnsiTheme="minorHAnsi"/>
          <w:b/>
          <w:u w:val="single"/>
        </w:rPr>
      </w:pPr>
    </w:p>
    <w:p w14:paraId="7720146A" w14:textId="77777777" w:rsidR="00522FDC" w:rsidRDefault="00522FDC" w:rsidP="00522FDC">
      <w:pPr>
        <w:pStyle w:val="Standard"/>
        <w:tabs>
          <w:tab w:val="left" w:pos="220"/>
          <w:tab w:val="left" w:pos="720"/>
        </w:tabs>
        <w:rPr>
          <w:rFonts w:asciiTheme="minorHAnsi" w:hAnsiTheme="minorHAnsi"/>
          <w:b/>
          <w:u w:val="single"/>
        </w:rPr>
      </w:pPr>
    </w:p>
    <w:p w14:paraId="24BC2091" w14:textId="77777777" w:rsidR="00522FDC" w:rsidRDefault="00522FDC" w:rsidP="00522FDC">
      <w:pPr>
        <w:pStyle w:val="Standard"/>
        <w:tabs>
          <w:tab w:val="left" w:pos="220"/>
          <w:tab w:val="left" w:pos="720"/>
        </w:tabs>
        <w:rPr>
          <w:rFonts w:asciiTheme="minorHAnsi" w:hAnsiTheme="minorHAnsi"/>
          <w:b/>
          <w:u w:val="single"/>
        </w:rPr>
      </w:pPr>
    </w:p>
    <w:p w14:paraId="603A3078" w14:textId="77777777" w:rsidR="00522FDC" w:rsidRDefault="00522FDC" w:rsidP="00522FDC">
      <w:pPr>
        <w:pStyle w:val="Standard"/>
        <w:tabs>
          <w:tab w:val="left" w:pos="220"/>
          <w:tab w:val="left" w:pos="720"/>
        </w:tabs>
        <w:rPr>
          <w:rFonts w:asciiTheme="minorHAnsi" w:hAnsiTheme="minorHAnsi"/>
          <w:b/>
          <w:u w:val="single"/>
        </w:rPr>
      </w:pPr>
    </w:p>
    <w:p w14:paraId="3362449C" w14:textId="77777777" w:rsidR="00522FDC" w:rsidRDefault="00522FDC" w:rsidP="00522FDC">
      <w:pPr>
        <w:pStyle w:val="Standard"/>
        <w:tabs>
          <w:tab w:val="left" w:pos="220"/>
          <w:tab w:val="left" w:pos="720"/>
        </w:tabs>
        <w:rPr>
          <w:rFonts w:asciiTheme="minorHAnsi" w:hAnsiTheme="minorHAnsi"/>
          <w:b/>
          <w:u w:val="single"/>
        </w:rPr>
      </w:pPr>
    </w:p>
    <w:p w14:paraId="5BEEE66B" w14:textId="77777777" w:rsidR="00522FDC" w:rsidRDefault="00522FDC" w:rsidP="00522FDC">
      <w:pPr>
        <w:pStyle w:val="Standard"/>
        <w:tabs>
          <w:tab w:val="left" w:pos="220"/>
          <w:tab w:val="left" w:pos="720"/>
        </w:tabs>
        <w:rPr>
          <w:rFonts w:asciiTheme="minorHAnsi" w:hAnsiTheme="minorHAnsi"/>
          <w:b/>
          <w:u w:val="single"/>
        </w:rPr>
      </w:pPr>
    </w:p>
    <w:p w14:paraId="770A773A" w14:textId="77777777" w:rsidR="00522FDC" w:rsidRDefault="00522FDC" w:rsidP="00522FDC">
      <w:pPr>
        <w:pStyle w:val="Standard"/>
        <w:tabs>
          <w:tab w:val="left" w:pos="220"/>
          <w:tab w:val="left" w:pos="720"/>
        </w:tabs>
        <w:rPr>
          <w:rFonts w:asciiTheme="minorHAnsi" w:hAnsiTheme="minorHAnsi"/>
          <w:b/>
          <w:u w:val="single"/>
        </w:rPr>
      </w:pPr>
    </w:p>
    <w:p w14:paraId="678CDC89" w14:textId="77777777" w:rsidR="00522FDC" w:rsidRDefault="00522FDC" w:rsidP="00522FDC">
      <w:pPr>
        <w:pStyle w:val="Standard"/>
        <w:tabs>
          <w:tab w:val="left" w:pos="220"/>
          <w:tab w:val="left" w:pos="720"/>
        </w:tabs>
        <w:rPr>
          <w:rFonts w:asciiTheme="minorHAnsi" w:hAnsiTheme="minorHAnsi"/>
          <w:b/>
          <w:u w:val="single"/>
        </w:rPr>
      </w:pPr>
    </w:p>
    <w:p w14:paraId="21F56656" w14:textId="77777777" w:rsidR="00522FDC" w:rsidRDefault="00522FDC" w:rsidP="00522FDC">
      <w:pPr>
        <w:pStyle w:val="Standard"/>
        <w:tabs>
          <w:tab w:val="left" w:pos="220"/>
          <w:tab w:val="left" w:pos="720"/>
        </w:tabs>
        <w:rPr>
          <w:rFonts w:asciiTheme="minorHAnsi" w:hAnsiTheme="minorHAnsi"/>
          <w:b/>
          <w:u w:val="single"/>
        </w:rPr>
      </w:pPr>
    </w:p>
    <w:p w14:paraId="5E63C0AA" w14:textId="77777777" w:rsidR="00522FDC" w:rsidRDefault="00522FDC" w:rsidP="00522FDC">
      <w:pPr>
        <w:pStyle w:val="Standard"/>
        <w:tabs>
          <w:tab w:val="left" w:pos="220"/>
          <w:tab w:val="left" w:pos="720"/>
        </w:tabs>
        <w:rPr>
          <w:rFonts w:asciiTheme="minorHAnsi" w:hAnsiTheme="minorHAnsi"/>
          <w:b/>
          <w:u w:val="single"/>
        </w:rPr>
      </w:pPr>
    </w:p>
    <w:p w14:paraId="33E32847" w14:textId="77777777" w:rsidR="00522FDC" w:rsidRDefault="00522FDC" w:rsidP="00522FDC">
      <w:pPr>
        <w:pStyle w:val="Standard"/>
        <w:tabs>
          <w:tab w:val="left" w:pos="220"/>
          <w:tab w:val="left" w:pos="720"/>
        </w:tabs>
        <w:rPr>
          <w:rFonts w:asciiTheme="minorHAnsi" w:hAnsiTheme="minorHAnsi"/>
          <w:b/>
          <w:u w:val="single"/>
        </w:rPr>
      </w:pPr>
    </w:p>
    <w:p w14:paraId="2C8D0290" w14:textId="77777777" w:rsidR="00522FDC" w:rsidRDefault="00522FDC" w:rsidP="00522FDC">
      <w:pPr>
        <w:widowControl w:val="0"/>
        <w:autoSpaceDE w:val="0"/>
        <w:autoSpaceDN w:val="0"/>
        <w:adjustRightInd w:val="0"/>
        <w:spacing w:after="120"/>
        <w:rPr>
          <w:b/>
          <w:color w:val="3366FF"/>
        </w:rPr>
      </w:pPr>
    </w:p>
    <w:p w14:paraId="38A80ED4" w14:textId="77777777" w:rsidR="00522FDC" w:rsidRDefault="00522FDC" w:rsidP="00522FDC">
      <w:pPr>
        <w:widowControl w:val="0"/>
        <w:autoSpaceDE w:val="0"/>
        <w:autoSpaceDN w:val="0"/>
        <w:adjustRightInd w:val="0"/>
        <w:spacing w:after="120"/>
        <w:rPr>
          <w:rFonts w:ascii="Times New Roman" w:hAnsi="Times New Roman" w:cs="Times New Roman"/>
        </w:rPr>
      </w:pPr>
    </w:p>
    <w:p w14:paraId="224D9D8E" w14:textId="77777777" w:rsidR="00522FDC" w:rsidRDefault="00522FDC" w:rsidP="00522FDC">
      <w:pPr>
        <w:widowControl w:val="0"/>
        <w:autoSpaceDE w:val="0"/>
        <w:autoSpaceDN w:val="0"/>
        <w:adjustRightInd w:val="0"/>
        <w:spacing w:after="120"/>
        <w:jc w:val="center"/>
        <w:rPr>
          <w:rFonts w:ascii="Times New Roman" w:hAnsi="Times New Roman" w:cs="Times New Roman"/>
          <w:i/>
          <w:iCs/>
          <w:sz w:val="32"/>
          <w:szCs w:val="32"/>
          <w:u w:val="single"/>
        </w:rPr>
      </w:pPr>
    </w:p>
    <w:p w14:paraId="16A20F74" w14:textId="77777777" w:rsidR="00522FDC" w:rsidRDefault="00522FDC" w:rsidP="00522FDC">
      <w:pPr>
        <w:widowControl w:val="0"/>
        <w:autoSpaceDE w:val="0"/>
        <w:autoSpaceDN w:val="0"/>
        <w:adjustRightInd w:val="0"/>
        <w:spacing w:after="120"/>
        <w:jc w:val="center"/>
        <w:rPr>
          <w:rFonts w:ascii="Times New Roman" w:hAnsi="Times New Roman" w:cs="Times New Roman"/>
          <w:b/>
          <w:iCs/>
          <w:color w:val="FF0000"/>
          <w:sz w:val="32"/>
          <w:szCs w:val="32"/>
          <w:u w:val="single"/>
        </w:rPr>
      </w:pPr>
    </w:p>
    <w:p w14:paraId="623797D3" w14:textId="77777777" w:rsidR="00522FDC" w:rsidRPr="00A87A6D" w:rsidRDefault="00522FDC" w:rsidP="00522FDC">
      <w:pPr>
        <w:widowControl w:val="0"/>
        <w:autoSpaceDE w:val="0"/>
        <w:autoSpaceDN w:val="0"/>
        <w:adjustRightInd w:val="0"/>
        <w:spacing w:after="120"/>
        <w:jc w:val="center"/>
        <w:rPr>
          <w:rFonts w:ascii="Times New Roman" w:hAnsi="Times New Roman" w:cs="Times New Roman"/>
          <w:b/>
          <w:iCs/>
          <w:color w:val="FF0000"/>
          <w:sz w:val="32"/>
          <w:szCs w:val="32"/>
          <w:u w:val="single"/>
        </w:rPr>
      </w:pPr>
      <w:r w:rsidRPr="00A87A6D">
        <w:rPr>
          <w:rFonts w:ascii="Times New Roman" w:hAnsi="Times New Roman" w:cs="Times New Roman"/>
          <w:b/>
          <w:iCs/>
          <w:color w:val="FF0000"/>
          <w:sz w:val="32"/>
          <w:szCs w:val="32"/>
          <w:u w:val="single"/>
        </w:rPr>
        <w:t>VII/ Dictionnaire des données</w:t>
      </w:r>
    </w:p>
    <w:p w14:paraId="09C86CD2" w14:textId="77777777" w:rsidR="00522FDC" w:rsidRDefault="00522FDC" w:rsidP="00522FDC">
      <w:pPr>
        <w:widowControl w:val="0"/>
        <w:autoSpaceDE w:val="0"/>
        <w:autoSpaceDN w:val="0"/>
        <w:adjustRightInd w:val="0"/>
        <w:spacing w:after="120"/>
        <w:jc w:val="center"/>
        <w:rPr>
          <w:rFonts w:ascii="Times New Roman" w:hAnsi="Times New Roman" w:cs="Times New Roman"/>
          <w:i/>
          <w:iCs/>
          <w:sz w:val="32"/>
          <w:szCs w:val="32"/>
          <w:u w:val="single"/>
        </w:rPr>
      </w:pPr>
    </w:p>
    <w:p w14:paraId="69036EBB" w14:textId="77777777" w:rsidR="00522FDC" w:rsidRDefault="00522FDC" w:rsidP="00522FDC">
      <w:pPr>
        <w:widowControl w:val="0"/>
        <w:autoSpaceDE w:val="0"/>
        <w:autoSpaceDN w:val="0"/>
        <w:adjustRightInd w:val="0"/>
        <w:spacing w:after="120"/>
        <w:jc w:val="center"/>
        <w:rPr>
          <w:rFonts w:ascii="Times New Roman" w:hAnsi="Times New Roman" w:cs="Times New Roman"/>
          <w:i/>
          <w:iCs/>
          <w:sz w:val="32"/>
          <w:szCs w:val="32"/>
          <w:u w:val="single"/>
        </w:rPr>
      </w:pPr>
    </w:p>
    <w:p w14:paraId="43BBEFD9" w14:textId="77777777" w:rsidR="00522FDC" w:rsidRDefault="00522FDC" w:rsidP="00522FDC">
      <w:pPr>
        <w:widowControl w:val="0"/>
        <w:autoSpaceDE w:val="0"/>
        <w:autoSpaceDN w:val="0"/>
        <w:adjustRightInd w:val="0"/>
        <w:spacing w:after="120"/>
        <w:rPr>
          <w:rFonts w:ascii="Times New Roman" w:hAnsi="Times New Roman" w:cs="Times New Roman"/>
        </w:rPr>
      </w:pPr>
    </w:p>
    <w:tbl>
      <w:tblPr>
        <w:tblW w:w="0" w:type="auto"/>
        <w:tblBorders>
          <w:top w:val="nil"/>
          <w:left w:val="nil"/>
          <w:right w:val="nil"/>
        </w:tblBorders>
        <w:tblLayout w:type="fixed"/>
        <w:tblLook w:val="0000" w:firstRow="0" w:lastRow="0" w:firstColumn="0" w:lastColumn="0" w:noHBand="0" w:noVBand="0"/>
      </w:tblPr>
      <w:tblGrid>
        <w:gridCol w:w="1101"/>
        <w:gridCol w:w="1887"/>
        <w:gridCol w:w="1231"/>
        <w:gridCol w:w="1134"/>
        <w:gridCol w:w="1276"/>
        <w:gridCol w:w="2410"/>
      </w:tblGrid>
      <w:tr w:rsidR="00522FDC" w14:paraId="019FE1E5" w14:textId="77777777" w:rsidTr="00F71969">
        <w:trPr>
          <w:trHeight w:val="617"/>
        </w:trPr>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ED319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Index</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94854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Propriétés</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A1F0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Types</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1543C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Origines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D538C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Caractères</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EEFE5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Formats/observations</w:t>
            </w:r>
          </w:p>
        </w:tc>
      </w:tr>
      <w:tr w:rsidR="00522FDC" w14:paraId="2D69BE49"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A9B31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4877F3"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code_client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2E72F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FDC88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27F2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D46669"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74FFCD49"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B5BED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66895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nom</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B046B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94DE0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16715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06ABF6"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4FEA65B3"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73705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3</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A8A493"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prenom</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BE6A6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03CFF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4D667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616848"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7B7DB405"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4C722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4</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4DC47"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datenaiss</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433E9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C647C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BBA9D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6F077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JJ//MM/AAAA</w:t>
            </w:r>
          </w:p>
        </w:tc>
      </w:tr>
      <w:tr w:rsidR="00522FDC" w14:paraId="1611526F"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701D9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5</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2B70B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ville</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8ED31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44502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C3B03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4D570D"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310E9FE8"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94357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6</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D387C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adresse1</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0C683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078D3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C0E1B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9F79C0"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1A31D232"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19432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7</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31E7A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adresse2</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913CF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DC082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326E4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F</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BD8204"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657C6677"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59984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8</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3322D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adresse3</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CCB6D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90735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A57A6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F</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561BFC"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F0FC41F"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73CDD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9</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AD103E"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tel_client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4F1A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C7EA1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6D2EFC"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B021DB"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7BF00558"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E3B2F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54FE61"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mdp_client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AF8A8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616AB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474E2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8F5657"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CAB7864"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09F49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11</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F8DC76"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num_cmde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2E56A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BF694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36F1E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B29B2"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207E4687"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366F4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12</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58575A"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date_cmde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1BFFF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38AD7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42B6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E2525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JJ/MM/AAAA</w:t>
            </w:r>
          </w:p>
        </w:tc>
      </w:tr>
      <w:tr w:rsidR="00522FDC" w14:paraId="67C10713"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646EE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13</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FE6C4D"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Civilite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8DB98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12B3E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8B77A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7B5035"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68078F8F"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394DA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14</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63D84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email</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6CFE0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A0B1D"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936B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64185E"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1B383D1F"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1B50B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15</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F5632B"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pays</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EA097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78FCF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8D12C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72D79"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62666241"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8D90A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16</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F30798"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code_post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7438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65C4A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35AF6D"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97DF82"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23568358"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D4444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17</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4B805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marque</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87D78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6375C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A9840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3A86EA"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0022D16E"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F9939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18</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A10DA2"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modele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94D5A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D4F3F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9FCFB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F1D91B"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1C140ECB"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C91CA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19</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5D65F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stock</w:t>
            </w:r>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1DDCE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AF219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A7874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FC8F58"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3FC9E8EE"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8843D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20</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9F2429"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prix_ht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3B144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86E54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15BE3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2E0D87"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B6DF863"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F9DA1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21</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305FD9"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type_prod</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D9EA3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FB067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34C05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C324F7"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21138463"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DED3F2"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22</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75A68F"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adresse_image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8385E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B4D37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2199A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F</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108D90"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57EEA2D"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CA90DA"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23</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23A83A"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moyen_paiement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F99946"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7A1B5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771399"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37A342"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1EE07926"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EA99F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24</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21557F"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frais_port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D9CEE3"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E2D96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AC62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5033D0"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08C4F191"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945E54"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25</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F386D8"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qte</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88ED81"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0C2A0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B54947"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8F0A7"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CE8ACD4" w14:textId="77777777" w:rsidTr="00F71969">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3F25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26</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23A81A"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num_fact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F4BA65"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AN</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9FA36F"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4DC50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8B4527" w14:textId="77777777" w:rsidR="00522FDC" w:rsidRDefault="00522FDC" w:rsidP="00F71969">
            <w:pPr>
              <w:widowControl w:val="0"/>
              <w:autoSpaceDE w:val="0"/>
              <w:autoSpaceDN w:val="0"/>
              <w:adjustRightInd w:val="0"/>
              <w:rPr>
                <w:rFonts w:ascii="Times New Roman" w:hAnsi="Times New Roman" w:cs="Times New Roman"/>
              </w:rPr>
            </w:pPr>
          </w:p>
        </w:tc>
      </w:tr>
      <w:tr w:rsidR="00522FDC" w14:paraId="57CF157B" w14:textId="77777777" w:rsidTr="00F71969">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3B1BAD"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27</w:t>
            </w:r>
          </w:p>
        </w:tc>
        <w:tc>
          <w:tcPr>
            <w:tcW w:w="188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A1B3CF" w14:textId="77777777" w:rsidR="00522FDC" w:rsidRDefault="00522FDC" w:rsidP="00F71969">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date_fact</w:t>
            </w:r>
            <w:proofErr w:type="spellEnd"/>
          </w:p>
        </w:tc>
        <w:tc>
          <w:tcPr>
            <w:tcW w:w="12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7BDEA0"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1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184C1D"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C</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2C998E"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O</w:t>
            </w:r>
          </w:p>
        </w:tc>
        <w:tc>
          <w:tcPr>
            <w:tcW w:w="24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0B9138" w14:textId="77777777" w:rsidR="00522FDC" w:rsidRDefault="00522FDC" w:rsidP="00F71969">
            <w:pPr>
              <w:widowControl w:val="0"/>
              <w:autoSpaceDE w:val="0"/>
              <w:autoSpaceDN w:val="0"/>
              <w:adjustRightInd w:val="0"/>
              <w:rPr>
                <w:rFonts w:ascii="Times New Roman" w:hAnsi="Times New Roman" w:cs="Times New Roman"/>
              </w:rPr>
            </w:pPr>
            <w:r>
              <w:rPr>
                <w:rFonts w:ascii="Times New Roman" w:hAnsi="Times New Roman" w:cs="Times New Roman"/>
              </w:rPr>
              <w:t>JJ/MM/AAAA</w:t>
            </w:r>
          </w:p>
        </w:tc>
      </w:tr>
    </w:tbl>
    <w:p w14:paraId="3E77E2C8" w14:textId="77777777" w:rsidR="00522FDC" w:rsidRDefault="00522FDC" w:rsidP="00522FDC">
      <w:pPr>
        <w:widowControl w:val="0"/>
        <w:autoSpaceDE w:val="0"/>
        <w:autoSpaceDN w:val="0"/>
        <w:adjustRightInd w:val="0"/>
        <w:rPr>
          <w:rFonts w:ascii="Times New Roman" w:hAnsi="Times New Roman" w:cs="Times New Roman"/>
        </w:rPr>
      </w:pPr>
    </w:p>
    <w:p w14:paraId="1843D6FE" w14:textId="77777777" w:rsidR="00522FDC" w:rsidRDefault="00522FDC" w:rsidP="00522FDC">
      <w:pPr>
        <w:rPr>
          <w:b/>
          <w:color w:val="3366FF"/>
        </w:rPr>
      </w:pPr>
    </w:p>
    <w:p w14:paraId="7D9B9AEC" w14:textId="77777777" w:rsidR="00522FDC" w:rsidRDefault="00522FDC" w:rsidP="00522FDC">
      <w:pPr>
        <w:rPr>
          <w:b/>
          <w:color w:val="3366FF"/>
        </w:rPr>
      </w:pPr>
    </w:p>
    <w:p w14:paraId="559348F8" w14:textId="77777777" w:rsidR="00522FDC" w:rsidRDefault="00522FDC" w:rsidP="00522FDC">
      <w:pPr>
        <w:rPr>
          <w:b/>
          <w:color w:val="3366FF"/>
        </w:rPr>
      </w:pPr>
    </w:p>
    <w:p w14:paraId="0E63280A" w14:textId="77777777" w:rsidR="00522FDC" w:rsidRDefault="00522FDC" w:rsidP="00522FDC">
      <w:pPr>
        <w:rPr>
          <w:b/>
          <w:color w:val="3366FF"/>
        </w:rPr>
      </w:pPr>
    </w:p>
    <w:p w14:paraId="0D03C839" w14:textId="77777777" w:rsidR="00522FDC" w:rsidRDefault="00522FDC" w:rsidP="00522FDC">
      <w:pPr>
        <w:rPr>
          <w:b/>
          <w:color w:val="3366FF"/>
        </w:rPr>
      </w:pPr>
    </w:p>
    <w:p w14:paraId="6524FC36" w14:textId="77777777" w:rsidR="00522FDC" w:rsidRDefault="00522FDC" w:rsidP="00522FDC">
      <w:pPr>
        <w:rPr>
          <w:b/>
          <w:color w:val="3366FF"/>
        </w:rPr>
      </w:pPr>
    </w:p>
    <w:p w14:paraId="56EC84B9" w14:textId="77777777" w:rsidR="00522FDC" w:rsidRDefault="00522FDC" w:rsidP="00522FDC">
      <w:pPr>
        <w:pStyle w:val="Standard"/>
        <w:tabs>
          <w:tab w:val="left" w:pos="220"/>
          <w:tab w:val="left" w:pos="720"/>
        </w:tabs>
        <w:rPr>
          <w:rFonts w:asciiTheme="minorHAnsi" w:eastAsiaTheme="minorEastAsia" w:hAnsiTheme="minorHAnsi" w:cstheme="minorBidi"/>
          <w:b/>
          <w:color w:val="3366FF"/>
          <w:kern w:val="0"/>
          <w:lang w:eastAsia="fr-FR"/>
        </w:rPr>
      </w:pPr>
    </w:p>
    <w:p w14:paraId="4AAC96A1" w14:textId="77777777" w:rsidR="00522FDC" w:rsidRDefault="00522FDC" w:rsidP="00522FDC">
      <w:pPr>
        <w:pStyle w:val="Standard"/>
        <w:tabs>
          <w:tab w:val="left" w:pos="220"/>
          <w:tab w:val="left" w:pos="720"/>
        </w:tabs>
        <w:rPr>
          <w:rFonts w:asciiTheme="minorHAnsi" w:hAnsiTheme="minorHAnsi"/>
          <w:b/>
          <w:u w:val="single"/>
        </w:rPr>
      </w:pPr>
    </w:p>
    <w:p w14:paraId="5A1B8E21" w14:textId="77777777" w:rsidR="00522FDC" w:rsidRDefault="00522FDC" w:rsidP="00522FDC">
      <w:pPr>
        <w:pStyle w:val="Standard"/>
        <w:tabs>
          <w:tab w:val="left" w:pos="220"/>
          <w:tab w:val="left" w:pos="720"/>
        </w:tabs>
        <w:rPr>
          <w:rFonts w:asciiTheme="minorHAnsi" w:hAnsiTheme="minorHAnsi"/>
          <w:b/>
          <w:u w:val="single"/>
        </w:rPr>
      </w:pPr>
    </w:p>
    <w:p w14:paraId="6E287A8D" w14:textId="77777777" w:rsidR="00522FDC" w:rsidRDefault="00522FDC" w:rsidP="00522FDC">
      <w:pPr>
        <w:pStyle w:val="Standard"/>
        <w:tabs>
          <w:tab w:val="left" w:pos="220"/>
          <w:tab w:val="left" w:pos="720"/>
        </w:tabs>
        <w:jc w:val="center"/>
        <w:rPr>
          <w:rFonts w:asciiTheme="minorHAnsi" w:hAnsiTheme="minorHAnsi"/>
          <w:b/>
          <w:color w:val="FF0000"/>
          <w:sz w:val="28"/>
          <w:szCs w:val="28"/>
          <w:u w:val="single"/>
        </w:rPr>
      </w:pPr>
    </w:p>
    <w:p w14:paraId="21F26903" w14:textId="77777777" w:rsidR="00522FDC" w:rsidRDefault="00522FDC" w:rsidP="00522FDC">
      <w:pPr>
        <w:pStyle w:val="Standard"/>
        <w:tabs>
          <w:tab w:val="left" w:pos="220"/>
          <w:tab w:val="left" w:pos="720"/>
        </w:tabs>
        <w:jc w:val="center"/>
        <w:rPr>
          <w:rFonts w:asciiTheme="minorHAnsi" w:hAnsiTheme="minorHAnsi"/>
          <w:b/>
          <w:color w:val="FF0000"/>
          <w:sz w:val="28"/>
          <w:szCs w:val="28"/>
          <w:u w:val="single"/>
        </w:rPr>
      </w:pPr>
    </w:p>
    <w:p w14:paraId="6BB3603E" w14:textId="77777777" w:rsidR="00522FDC" w:rsidRPr="00A87A6D" w:rsidRDefault="00522FDC" w:rsidP="00522FDC">
      <w:pPr>
        <w:pStyle w:val="Standard"/>
        <w:tabs>
          <w:tab w:val="left" w:pos="220"/>
          <w:tab w:val="left" w:pos="720"/>
        </w:tabs>
        <w:jc w:val="center"/>
        <w:rPr>
          <w:rFonts w:asciiTheme="minorHAnsi" w:hAnsiTheme="minorHAnsi"/>
          <w:b/>
          <w:color w:val="FF0000"/>
          <w:sz w:val="28"/>
          <w:szCs w:val="28"/>
          <w:u w:val="single"/>
        </w:rPr>
      </w:pPr>
      <w:r w:rsidRPr="00A87A6D">
        <w:rPr>
          <w:rFonts w:asciiTheme="minorHAnsi" w:hAnsiTheme="minorHAnsi"/>
          <w:b/>
          <w:color w:val="FF0000"/>
          <w:sz w:val="28"/>
          <w:szCs w:val="28"/>
          <w:u w:val="single"/>
        </w:rPr>
        <w:t>VIII/ Modèle Conceptuelle des Données</w:t>
      </w:r>
    </w:p>
    <w:p w14:paraId="5B8027A7" w14:textId="77777777" w:rsidR="00522FDC" w:rsidRDefault="00522FDC" w:rsidP="00522FDC">
      <w:pPr>
        <w:pStyle w:val="Standard"/>
        <w:tabs>
          <w:tab w:val="left" w:pos="220"/>
          <w:tab w:val="left" w:pos="720"/>
        </w:tabs>
        <w:rPr>
          <w:rFonts w:asciiTheme="minorHAnsi" w:hAnsiTheme="minorHAnsi"/>
          <w:b/>
          <w:u w:val="single"/>
        </w:rPr>
      </w:pPr>
    </w:p>
    <w:p w14:paraId="5E7E18B1" w14:textId="77777777" w:rsidR="00522FDC" w:rsidRDefault="00522FDC" w:rsidP="00522FDC">
      <w:pPr>
        <w:pStyle w:val="Standard"/>
        <w:tabs>
          <w:tab w:val="left" w:pos="220"/>
          <w:tab w:val="left" w:pos="720"/>
        </w:tabs>
        <w:rPr>
          <w:rFonts w:asciiTheme="minorHAnsi" w:hAnsiTheme="minorHAnsi"/>
          <w:b/>
          <w:u w:val="single"/>
        </w:rPr>
      </w:pPr>
    </w:p>
    <w:p w14:paraId="26863524" w14:textId="77777777" w:rsidR="00522FDC" w:rsidRDefault="00522FDC" w:rsidP="00522FDC">
      <w:pPr>
        <w:pStyle w:val="Standard"/>
        <w:tabs>
          <w:tab w:val="left" w:pos="220"/>
          <w:tab w:val="left" w:pos="720"/>
        </w:tabs>
        <w:rPr>
          <w:rFonts w:asciiTheme="minorHAnsi" w:hAnsiTheme="minorHAnsi"/>
          <w:b/>
          <w:u w:val="single"/>
        </w:rPr>
      </w:pPr>
    </w:p>
    <w:p w14:paraId="05B15CB4" w14:textId="77777777" w:rsidR="00522FDC" w:rsidRDefault="00522FDC" w:rsidP="00522FDC">
      <w:pPr>
        <w:pStyle w:val="Standard"/>
        <w:tabs>
          <w:tab w:val="left" w:pos="220"/>
          <w:tab w:val="left" w:pos="720"/>
        </w:tabs>
        <w:rPr>
          <w:rFonts w:asciiTheme="minorHAnsi" w:hAnsiTheme="minorHAnsi"/>
          <w:b/>
          <w:u w:val="single"/>
        </w:rPr>
      </w:pPr>
    </w:p>
    <w:p w14:paraId="003E28D5" w14:textId="77777777" w:rsidR="00522FDC" w:rsidRDefault="00522FDC" w:rsidP="00522FDC">
      <w:pPr>
        <w:pStyle w:val="Standard"/>
        <w:tabs>
          <w:tab w:val="left" w:pos="220"/>
          <w:tab w:val="left" w:pos="720"/>
        </w:tabs>
        <w:rPr>
          <w:rFonts w:asciiTheme="minorHAnsi" w:hAnsiTheme="minorHAnsi"/>
          <w:b/>
          <w:u w:val="single"/>
        </w:rPr>
      </w:pPr>
    </w:p>
    <w:p w14:paraId="6BB112C6" w14:textId="77777777" w:rsidR="00522FDC" w:rsidRDefault="00522FDC" w:rsidP="00522FDC">
      <w:pPr>
        <w:pStyle w:val="Standard"/>
        <w:tabs>
          <w:tab w:val="left" w:pos="220"/>
          <w:tab w:val="left" w:pos="720"/>
        </w:tabs>
        <w:rPr>
          <w:rFonts w:asciiTheme="minorHAnsi" w:hAnsiTheme="minorHAnsi"/>
          <w:b/>
          <w:u w:val="single"/>
        </w:rPr>
      </w:pPr>
    </w:p>
    <w:p w14:paraId="032A13E5" w14:textId="77777777" w:rsidR="00522FDC" w:rsidRDefault="00522FDC" w:rsidP="00522FDC">
      <w:pPr>
        <w:pStyle w:val="Standard"/>
        <w:tabs>
          <w:tab w:val="left" w:pos="220"/>
          <w:tab w:val="left" w:pos="720"/>
        </w:tabs>
        <w:rPr>
          <w:rFonts w:asciiTheme="minorHAnsi" w:hAnsiTheme="minorHAnsi"/>
          <w:b/>
          <w:u w:val="single"/>
        </w:rPr>
      </w:pPr>
    </w:p>
    <w:p w14:paraId="0049F184" w14:textId="77777777" w:rsidR="00522FDC" w:rsidRDefault="00522FDC" w:rsidP="00522FDC">
      <w:pPr>
        <w:pStyle w:val="Standard"/>
        <w:tabs>
          <w:tab w:val="left" w:pos="220"/>
          <w:tab w:val="left" w:pos="720"/>
        </w:tabs>
        <w:rPr>
          <w:rFonts w:asciiTheme="minorHAnsi" w:hAnsiTheme="minorHAnsi"/>
          <w:b/>
          <w:u w:val="single"/>
        </w:rPr>
      </w:pPr>
    </w:p>
    <w:p w14:paraId="2FC306B6" w14:textId="77777777" w:rsidR="00522FDC" w:rsidRDefault="00522FDC" w:rsidP="00522FDC">
      <w:pPr>
        <w:pStyle w:val="Standard"/>
        <w:tabs>
          <w:tab w:val="left" w:pos="220"/>
          <w:tab w:val="left" w:pos="720"/>
        </w:tabs>
        <w:rPr>
          <w:rFonts w:asciiTheme="minorHAnsi" w:hAnsiTheme="minorHAnsi"/>
          <w:b/>
          <w:u w:val="single"/>
        </w:rPr>
      </w:pPr>
    </w:p>
    <w:p w14:paraId="67E52F9A" w14:textId="77777777" w:rsidR="00522FDC" w:rsidRDefault="00522FDC" w:rsidP="00522FDC">
      <w:pPr>
        <w:pStyle w:val="Standard"/>
        <w:tabs>
          <w:tab w:val="left" w:pos="220"/>
          <w:tab w:val="left" w:pos="720"/>
        </w:tabs>
        <w:rPr>
          <w:rFonts w:asciiTheme="minorHAnsi" w:hAnsiTheme="minorHAnsi"/>
          <w:b/>
          <w:u w:val="single"/>
        </w:rPr>
      </w:pPr>
    </w:p>
    <w:p w14:paraId="5E601F6E" w14:textId="77777777" w:rsidR="00522FDC" w:rsidRDefault="00522FDC" w:rsidP="00522FDC">
      <w:pPr>
        <w:pStyle w:val="Standard"/>
        <w:tabs>
          <w:tab w:val="left" w:pos="220"/>
          <w:tab w:val="left" w:pos="720"/>
        </w:tabs>
        <w:rPr>
          <w:rFonts w:asciiTheme="minorHAnsi" w:hAnsiTheme="minorHAnsi"/>
          <w:b/>
          <w:u w:val="single"/>
        </w:rPr>
      </w:pPr>
    </w:p>
    <w:p w14:paraId="28A29BCD" w14:textId="77777777" w:rsidR="00522FDC" w:rsidRDefault="00522FDC" w:rsidP="00522FDC">
      <w:pPr>
        <w:pStyle w:val="Standard"/>
        <w:tabs>
          <w:tab w:val="left" w:pos="220"/>
          <w:tab w:val="left" w:pos="720"/>
        </w:tabs>
        <w:rPr>
          <w:rFonts w:asciiTheme="minorHAnsi" w:hAnsiTheme="minorHAnsi"/>
          <w:b/>
          <w:u w:val="single"/>
        </w:rPr>
      </w:pPr>
      <w:r>
        <w:rPr>
          <w:rFonts w:asciiTheme="minorHAnsi" w:hAnsiTheme="minorHAnsi"/>
          <w:b/>
          <w:noProof/>
          <w:u w:val="single"/>
          <w:lang w:eastAsia="fr-FR"/>
        </w:rPr>
        <w:drawing>
          <wp:inline distT="0" distB="0" distL="0" distR="0" wp14:anchorId="29F77D99" wp14:editId="169A1AEB">
            <wp:extent cx="5756910" cy="35566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3556635"/>
                    </a:xfrm>
                    <a:prstGeom prst="rect">
                      <a:avLst/>
                    </a:prstGeom>
                  </pic:spPr>
                </pic:pic>
              </a:graphicData>
            </a:graphic>
          </wp:inline>
        </w:drawing>
      </w:r>
    </w:p>
    <w:p w14:paraId="013FBCFA" w14:textId="77777777" w:rsidR="00522FDC" w:rsidRDefault="00522FDC" w:rsidP="00522FDC">
      <w:pPr>
        <w:pStyle w:val="Standard"/>
        <w:tabs>
          <w:tab w:val="left" w:pos="220"/>
          <w:tab w:val="left" w:pos="720"/>
        </w:tabs>
        <w:rPr>
          <w:rFonts w:asciiTheme="minorHAnsi" w:hAnsiTheme="minorHAnsi"/>
          <w:b/>
          <w:u w:val="single"/>
        </w:rPr>
      </w:pPr>
    </w:p>
    <w:p w14:paraId="05416A76" w14:textId="77777777" w:rsidR="00522FDC" w:rsidRDefault="00522FDC" w:rsidP="00522FDC">
      <w:pPr>
        <w:pStyle w:val="Standard"/>
        <w:tabs>
          <w:tab w:val="left" w:pos="220"/>
          <w:tab w:val="left" w:pos="720"/>
        </w:tabs>
        <w:rPr>
          <w:rFonts w:asciiTheme="minorHAnsi" w:hAnsiTheme="minorHAnsi"/>
          <w:b/>
          <w:u w:val="single"/>
        </w:rPr>
      </w:pPr>
    </w:p>
    <w:p w14:paraId="399DE7B7" w14:textId="77777777" w:rsidR="00522FDC" w:rsidRDefault="00522FDC" w:rsidP="00522FDC">
      <w:pPr>
        <w:pStyle w:val="Standard"/>
        <w:tabs>
          <w:tab w:val="left" w:pos="220"/>
          <w:tab w:val="left" w:pos="720"/>
        </w:tabs>
        <w:rPr>
          <w:rFonts w:asciiTheme="minorHAnsi" w:hAnsiTheme="minorHAnsi"/>
          <w:b/>
          <w:u w:val="single"/>
        </w:rPr>
      </w:pPr>
    </w:p>
    <w:p w14:paraId="79CF3B51" w14:textId="77777777" w:rsidR="00522FDC" w:rsidRDefault="00522FDC" w:rsidP="00522FDC">
      <w:pPr>
        <w:pStyle w:val="Standard"/>
        <w:tabs>
          <w:tab w:val="left" w:pos="220"/>
          <w:tab w:val="left" w:pos="720"/>
        </w:tabs>
        <w:rPr>
          <w:rFonts w:asciiTheme="minorHAnsi" w:hAnsiTheme="minorHAnsi"/>
          <w:b/>
          <w:u w:val="single"/>
        </w:rPr>
      </w:pPr>
    </w:p>
    <w:p w14:paraId="1E23793B" w14:textId="77777777" w:rsidR="00522FDC" w:rsidRDefault="00522FDC" w:rsidP="00522FDC">
      <w:pPr>
        <w:pStyle w:val="Standard"/>
        <w:tabs>
          <w:tab w:val="left" w:pos="220"/>
          <w:tab w:val="left" w:pos="720"/>
        </w:tabs>
        <w:rPr>
          <w:rFonts w:asciiTheme="minorHAnsi" w:hAnsiTheme="minorHAnsi"/>
          <w:b/>
          <w:u w:val="single"/>
        </w:rPr>
      </w:pPr>
    </w:p>
    <w:p w14:paraId="51EE8800" w14:textId="77777777" w:rsidR="00522FDC" w:rsidRDefault="00522FDC" w:rsidP="00522FDC">
      <w:pPr>
        <w:pStyle w:val="Standard"/>
        <w:tabs>
          <w:tab w:val="left" w:pos="220"/>
          <w:tab w:val="left" w:pos="720"/>
        </w:tabs>
        <w:rPr>
          <w:rFonts w:asciiTheme="minorHAnsi" w:hAnsiTheme="minorHAnsi"/>
          <w:b/>
          <w:u w:val="single"/>
        </w:rPr>
      </w:pPr>
    </w:p>
    <w:p w14:paraId="46E45159" w14:textId="77777777" w:rsidR="00522FDC" w:rsidRDefault="00522FDC" w:rsidP="00522FDC">
      <w:pPr>
        <w:pStyle w:val="Standard"/>
        <w:tabs>
          <w:tab w:val="left" w:pos="220"/>
          <w:tab w:val="left" w:pos="720"/>
        </w:tabs>
        <w:rPr>
          <w:rFonts w:asciiTheme="minorHAnsi" w:hAnsiTheme="minorHAnsi"/>
          <w:b/>
          <w:u w:val="single"/>
        </w:rPr>
      </w:pPr>
    </w:p>
    <w:p w14:paraId="4011AC02" w14:textId="77777777" w:rsidR="00522FDC" w:rsidRDefault="00522FDC" w:rsidP="00522FDC">
      <w:pPr>
        <w:pStyle w:val="Standard"/>
        <w:tabs>
          <w:tab w:val="left" w:pos="220"/>
          <w:tab w:val="left" w:pos="720"/>
        </w:tabs>
        <w:rPr>
          <w:rFonts w:asciiTheme="minorHAnsi" w:hAnsiTheme="minorHAnsi"/>
          <w:b/>
          <w:u w:val="single"/>
        </w:rPr>
      </w:pPr>
    </w:p>
    <w:p w14:paraId="0100990E" w14:textId="77777777" w:rsidR="00522FDC" w:rsidRDefault="00522FDC" w:rsidP="00522FDC">
      <w:pPr>
        <w:pStyle w:val="Standard"/>
        <w:tabs>
          <w:tab w:val="left" w:pos="220"/>
          <w:tab w:val="left" w:pos="720"/>
        </w:tabs>
        <w:rPr>
          <w:rFonts w:asciiTheme="minorHAnsi" w:hAnsiTheme="minorHAnsi"/>
          <w:b/>
          <w:u w:val="single"/>
        </w:rPr>
      </w:pPr>
    </w:p>
    <w:p w14:paraId="0EFC56C6" w14:textId="77777777" w:rsidR="00522FDC" w:rsidRDefault="00522FDC" w:rsidP="00522FDC">
      <w:pPr>
        <w:pStyle w:val="Standard"/>
        <w:tabs>
          <w:tab w:val="left" w:pos="220"/>
          <w:tab w:val="left" w:pos="720"/>
        </w:tabs>
        <w:rPr>
          <w:rFonts w:asciiTheme="minorHAnsi" w:hAnsiTheme="minorHAnsi"/>
          <w:b/>
          <w:u w:val="single"/>
        </w:rPr>
      </w:pPr>
    </w:p>
    <w:p w14:paraId="0199B59D" w14:textId="77777777" w:rsidR="00522FDC" w:rsidRDefault="00522FDC" w:rsidP="00522FDC">
      <w:pPr>
        <w:pStyle w:val="Standard"/>
        <w:tabs>
          <w:tab w:val="left" w:pos="220"/>
          <w:tab w:val="left" w:pos="720"/>
        </w:tabs>
        <w:rPr>
          <w:rFonts w:asciiTheme="minorHAnsi" w:hAnsiTheme="minorHAnsi"/>
          <w:b/>
          <w:u w:val="single"/>
        </w:rPr>
      </w:pPr>
    </w:p>
    <w:p w14:paraId="00D8F230" w14:textId="77777777" w:rsidR="00522FDC" w:rsidRDefault="00522FDC" w:rsidP="00522FDC">
      <w:pPr>
        <w:pStyle w:val="Standard"/>
        <w:tabs>
          <w:tab w:val="left" w:pos="220"/>
          <w:tab w:val="left" w:pos="720"/>
        </w:tabs>
        <w:rPr>
          <w:rFonts w:asciiTheme="minorHAnsi" w:hAnsiTheme="minorHAnsi"/>
          <w:b/>
          <w:u w:val="single"/>
        </w:rPr>
      </w:pPr>
    </w:p>
    <w:p w14:paraId="1DCFC25E" w14:textId="77777777" w:rsidR="00522FDC" w:rsidRDefault="00522FDC" w:rsidP="00522FDC">
      <w:pPr>
        <w:pStyle w:val="Standard"/>
        <w:tabs>
          <w:tab w:val="left" w:pos="220"/>
          <w:tab w:val="left" w:pos="720"/>
        </w:tabs>
        <w:rPr>
          <w:rFonts w:asciiTheme="minorHAnsi" w:hAnsiTheme="minorHAnsi"/>
          <w:b/>
          <w:u w:val="single"/>
        </w:rPr>
      </w:pPr>
    </w:p>
    <w:p w14:paraId="466049D7" w14:textId="77777777" w:rsidR="00522FDC" w:rsidRDefault="00522FDC" w:rsidP="00522FDC">
      <w:pPr>
        <w:pStyle w:val="Standard"/>
        <w:tabs>
          <w:tab w:val="left" w:pos="220"/>
          <w:tab w:val="left" w:pos="720"/>
        </w:tabs>
        <w:rPr>
          <w:rFonts w:asciiTheme="minorHAnsi" w:hAnsiTheme="minorHAnsi"/>
          <w:b/>
          <w:u w:val="single"/>
        </w:rPr>
      </w:pPr>
    </w:p>
    <w:p w14:paraId="76FDA10F" w14:textId="77777777" w:rsidR="00522FDC" w:rsidRDefault="00522FDC" w:rsidP="00522FDC">
      <w:pPr>
        <w:pStyle w:val="Standard"/>
        <w:tabs>
          <w:tab w:val="left" w:pos="220"/>
          <w:tab w:val="left" w:pos="720"/>
        </w:tabs>
        <w:rPr>
          <w:rFonts w:asciiTheme="minorHAnsi" w:hAnsiTheme="minorHAnsi"/>
          <w:b/>
          <w:u w:val="single"/>
        </w:rPr>
      </w:pPr>
    </w:p>
    <w:p w14:paraId="7B18A220" w14:textId="77777777" w:rsidR="00522FDC" w:rsidRDefault="00522FDC" w:rsidP="00522FDC">
      <w:pPr>
        <w:pStyle w:val="Standard"/>
        <w:tabs>
          <w:tab w:val="left" w:pos="220"/>
          <w:tab w:val="left" w:pos="720"/>
        </w:tabs>
        <w:rPr>
          <w:rFonts w:asciiTheme="minorHAnsi" w:hAnsiTheme="minorHAnsi"/>
          <w:b/>
          <w:u w:val="single"/>
        </w:rPr>
      </w:pPr>
    </w:p>
    <w:p w14:paraId="7B109231" w14:textId="77777777" w:rsidR="00522FDC" w:rsidRDefault="00522FDC" w:rsidP="00522FDC">
      <w:pPr>
        <w:pStyle w:val="Standard"/>
        <w:tabs>
          <w:tab w:val="left" w:pos="220"/>
          <w:tab w:val="left" w:pos="720"/>
        </w:tabs>
        <w:rPr>
          <w:rFonts w:asciiTheme="minorHAnsi" w:hAnsiTheme="minorHAnsi"/>
          <w:b/>
          <w:color w:val="FF0000"/>
          <w:u w:val="single"/>
        </w:rPr>
      </w:pPr>
    </w:p>
    <w:p w14:paraId="45C569A5" w14:textId="77777777" w:rsidR="00522FDC" w:rsidRDefault="00522FDC" w:rsidP="00522FDC">
      <w:pPr>
        <w:pStyle w:val="Standard"/>
        <w:tabs>
          <w:tab w:val="left" w:pos="220"/>
          <w:tab w:val="left" w:pos="720"/>
        </w:tabs>
        <w:rPr>
          <w:rFonts w:asciiTheme="minorHAnsi" w:hAnsiTheme="minorHAnsi"/>
          <w:b/>
          <w:color w:val="FF0000"/>
          <w:u w:val="single"/>
        </w:rPr>
      </w:pPr>
    </w:p>
    <w:p w14:paraId="4172C4EB" w14:textId="77777777" w:rsidR="00522FDC" w:rsidRDefault="00522FDC" w:rsidP="00522FDC">
      <w:pPr>
        <w:pStyle w:val="Standard"/>
        <w:tabs>
          <w:tab w:val="left" w:pos="220"/>
          <w:tab w:val="left" w:pos="720"/>
        </w:tabs>
        <w:rPr>
          <w:rFonts w:asciiTheme="minorHAnsi" w:hAnsiTheme="minorHAnsi"/>
          <w:b/>
          <w:color w:val="FF0000"/>
          <w:u w:val="single"/>
        </w:rPr>
      </w:pPr>
    </w:p>
    <w:p w14:paraId="6AF94D60" w14:textId="77777777" w:rsidR="00522FDC" w:rsidRPr="00A87A6D" w:rsidRDefault="00522FDC" w:rsidP="00522FDC">
      <w:pPr>
        <w:pStyle w:val="Standard"/>
        <w:tabs>
          <w:tab w:val="left" w:pos="220"/>
          <w:tab w:val="left" w:pos="720"/>
        </w:tabs>
        <w:rPr>
          <w:rFonts w:asciiTheme="minorHAnsi" w:hAnsiTheme="minorHAnsi"/>
          <w:color w:val="FF0000"/>
        </w:rPr>
      </w:pPr>
      <w:r w:rsidRPr="00A87A6D">
        <w:rPr>
          <w:rFonts w:asciiTheme="minorHAnsi" w:hAnsiTheme="minorHAnsi"/>
          <w:b/>
          <w:color w:val="FF0000"/>
          <w:u w:val="single"/>
        </w:rPr>
        <w:t>IX/ Conclusion</w:t>
      </w:r>
    </w:p>
    <w:p w14:paraId="791A4C30" w14:textId="77777777" w:rsidR="00522FDC" w:rsidRPr="009A54C4" w:rsidRDefault="00522FDC" w:rsidP="00522FDC">
      <w:pPr>
        <w:pStyle w:val="Standard"/>
        <w:tabs>
          <w:tab w:val="left" w:pos="220"/>
          <w:tab w:val="left" w:pos="720"/>
        </w:tabs>
        <w:rPr>
          <w:rFonts w:asciiTheme="minorHAnsi" w:hAnsiTheme="minorHAnsi"/>
        </w:rPr>
      </w:pPr>
    </w:p>
    <w:p w14:paraId="00E9D86F" w14:textId="77777777" w:rsidR="00522FDC" w:rsidRDefault="00522FDC" w:rsidP="00522FDC">
      <w:pPr>
        <w:pStyle w:val="Standard"/>
        <w:tabs>
          <w:tab w:val="left" w:pos="220"/>
          <w:tab w:val="left" w:pos="720"/>
        </w:tabs>
        <w:rPr>
          <w:rFonts w:asciiTheme="minorHAnsi" w:hAnsiTheme="minorHAnsi"/>
        </w:rPr>
      </w:pPr>
    </w:p>
    <w:p w14:paraId="2620CBB4" w14:textId="77777777" w:rsidR="00522FDC" w:rsidRDefault="00522FDC" w:rsidP="00522FDC">
      <w:pPr>
        <w:pStyle w:val="Standard"/>
        <w:tabs>
          <w:tab w:val="left" w:pos="220"/>
          <w:tab w:val="left" w:pos="720"/>
        </w:tabs>
        <w:rPr>
          <w:rFonts w:asciiTheme="minorHAnsi" w:hAnsiTheme="minorHAnsi"/>
        </w:rPr>
      </w:pPr>
      <w:r>
        <w:rPr>
          <w:rFonts w:asciiTheme="minorHAnsi" w:hAnsiTheme="minorHAnsi"/>
        </w:rPr>
        <w:tab/>
      </w:r>
      <w:r>
        <w:rPr>
          <w:rFonts w:asciiTheme="minorHAnsi" w:hAnsiTheme="minorHAnsi"/>
        </w:rPr>
        <w:tab/>
      </w:r>
      <w:r w:rsidRPr="009A54C4">
        <w:rPr>
          <w:rFonts w:asciiTheme="minorHAnsi" w:hAnsiTheme="minorHAnsi"/>
        </w:rPr>
        <w:t xml:space="preserve">Ce dossier de spécifications nous a permis de mieux appréhender la phase </w:t>
      </w:r>
      <w:r>
        <w:rPr>
          <w:rFonts w:asciiTheme="minorHAnsi" w:hAnsiTheme="minorHAnsi"/>
        </w:rPr>
        <w:t xml:space="preserve">de développement. Maintenant que les contraintes de travail, l’organisation des parties, et certains aspects techniques ont été détaillé, le projet théorique a un visage de plus en plus concret et définit. Ceci nous permettra de réaliser la partie e-commerce du site </w:t>
      </w:r>
      <w:hyperlink r:id="rId16" w:history="1">
        <w:r w:rsidRPr="00A136D3">
          <w:rPr>
            <w:rStyle w:val="Lienhypertexte"/>
          </w:rPr>
          <w:t>www.liliabirem.com</w:t>
        </w:r>
      </w:hyperlink>
      <w:r>
        <w:rPr>
          <w:rFonts w:asciiTheme="minorHAnsi" w:hAnsiTheme="minorHAnsi"/>
        </w:rPr>
        <w:t xml:space="preserve"> comprenant l’ajout de produits au panier ainsi que le fait d’effectuer une commande réel, avec un espace membre permettant à l’utilisateur de créer sa propre session.</w:t>
      </w:r>
    </w:p>
    <w:p w14:paraId="533386C4" w14:textId="77777777" w:rsidR="00522FDC" w:rsidRPr="009A54C4" w:rsidRDefault="00522FDC" w:rsidP="00522FDC">
      <w:pPr>
        <w:pStyle w:val="Standard"/>
        <w:tabs>
          <w:tab w:val="left" w:pos="220"/>
          <w:tab w:val="left" w:pos="720"/>
        </w:tabs>
        <w:rPr>
          <w:rFonts w:asciiTheme="minorHAnsi" w:hAnsiTheme="minorHAnsi"/>
        </w:rPr>
      </w:pPr>
      <w:r>
        <w:rPr>
          <w:rFonts w:asciiTheme="minorHAnsi" w:hAnsiTheme="minorHAnsi"/>
        </w:rPr>
        <w:tab/>
      </w:r>
      <w:r>
        <w:rPr>
          <w:rFonts w:asciiTheme="minorHAnsi" w:hAnsiTheme="minorHAnsi"/>
        </w:rPr>
        <w:tab/>
        <w:t xml:space="preserve">Ce dossier des spécifications n’est pas final et peut être sujet à certaines modifications ultérieures. Mineures, ces dernières </w:t>
      </w:r>
      <w:proofErr w:type="gramStart"/>
      <w:r>
        <w:rPr>
          <w:rFonts w:asciiTheme="minorHAnsi" w:hAnsiTheme="minorHAnsi"/>
        </w:rPr>
        <w:t>n’altérerons</w:t>
      </w:r>
      <w:proofErr w:type="gramEnd"/>
      <w:r>
        <w:rPr>
          <w:rFonts w:asciiTheme="minorHAnsi" w:hAnsiTheme="minorHAnsi"/>
        </w:rPr>
        <w:t xml:space="preserve"> pas la vue globale du projet. D</w:t>
      </w:r>
      <w:r w:rsidRPr="009A54C4">
        <w:rPr>
          <w:rFonts w:asciiTheme="minorHAnsi" w:hAnsiTheme="minorHAnsi"/>
        </w:rPr>
        <w:t>'autres fonctionnalités ainsi que les parties bas</w:t>
      </w:r>
      <w:r>
        <w:rPr>
          <w:rFonts w:asciiTheme="minorHAnsi" w:hAnsiTheme="minorHAnsi"/>
        </w:rPr>
        <w:t xml:space="preserve">e de données et application vont </w:t>
      </w:r>
      <w:r w:rsidRPr="009A54C4">
        <w:rPr>
          <w:rFonts w:asciiTheme="minorHAnsi" w:hAnsiTheme="minorHAnsi"/>
        </w:rPr>
        <w:t>être implémentés.</w:t>
      </w:r>
    </w:p>
    <w:p w14:paraId="7AC5F264" w14:textId="77777777" w:rsidR="00522FDC" w:rsidRPr="009A54C4" w:rsidRDefault="00522FDC" w:rsidP="00522FDC">
      <w:pPr>
        <w:pStyle w:val="Standard"/>
        <w:tabs>
          <w:tab w:val="left" w:pos="220"/>
          <w:tab w:val="left" w:pos="720"/>
        </w:tabs>
        <w:rPr>
          <w:rFonts w:asciiTheme="minorHAnsi" w:hAnsiTheme="minorHAnsi"/>
        </w:rPr>
      </w:pPr>
    </w:p>
    <w:p w14:paraId="16F0DF1E" w14:textId="77777777" w:rsidR="00522FDC" w:rsidRPr="009A54C4" w:rsidRDefault="00522FDC" w:rsidP="00522FDC">
      <w:pPr>
        <w:pStyle w:val="Standard"/>
        <w:tabs>
          <w:tab w:val="left" w:pos="220"/>
          <w:tab w:val="left" w:pos="720"/>
        </w:tabs>
        <w:rPr>
          <w:rFonts w:asciiTheme="minorHAnsi" w:hAnsiTheme="minorHAnsi"/>
        </w:rPr>
      </w:pPr>
    </w:p>
    <w:p w14:paraId="3BF423B5" w14:textId="1188BBE6" w:rsidR="0099541F" w:rsidRDefault="0099541F">
      <w:r>
        <w:br w:type="page"/>
      </w:r>
    </w:p>
    <w:sectPr w:rsidR="0099541F" w:rsidSect="005D09F9">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E745D" w14:textId="77777777" w:rsidR="009F2C12" w:rsidRDefault="009F2C12" w:rsidP="0035063F">
      <w:r>
        <w:separator/>
      </w:r>
    </w:p>
  </w:endnote>
  <w:endnote w:type="continuationSeparator" w:id="0">
    <w:p w14:paraId="59CDF68E" w14:textId="77777777" w:rsidR="009F2C12" w:rsidRDefault="009F2C12" w:rsidP="0035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5010000000000000000"/>
    <w:charset w:val="80"/>
    <w:family w:val="auto"/>
    <w:notTrueType/>
    <w:pitch w:val="default"/>
    <w:sig w:usb0="00000003" w:usb1="08070000" w:usb2="00000010" w:usb3="00000000" w:csb0="0002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BA7D" w14:textId="77777777" w:rsidR="00F71969" w:rsidRDefault="00F71969" w:rsidP="00F7196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DC5021" w14:textId="77777777" w:rsidR="00F71969" w:rsidRDefault="00F71969" w:rsidP="0035063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5BC83" w14:textId="77777777" w:rsidR="00F71969" w:rsidRDefault="00F71969" w:rsidP="00F7196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81778">
      <w:rPr>
        <w:rStyle w:val="Numrodepage"/>
        <w:noProof/>
      </w:rPr>
      <w:t>2</w:t>
    </w:r>
    <w:r>
      <w:rPr>
        <w:rStyle w:val="Numrodepage"/>
      </w:rPr>
      <w:fldChar w:fldCharType="end"/>
    </w:r>
  </w:p>
  <w:p w14:paraId="55DC98FB" w14:textId="77777777" w:rsidR="00F71969" w:rsidRDefault="00F71969" w:rsidP="0035063F">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A1DD0" w14:textId="77777777" w:rsidR="009F2C12" w:rsidRDefault="009F2C12" w:rsidP="0035063F">
      <w:r>
        <w:separator/>
      </w:r>
    </w:p>
  </w:footnote>
  <w:footnote w:type="continuationSeparator" w:id="0">
    <w:p w14:paraId="4D539D18" w14:textId="77777777" w:rsidR="009F2C12" w:rsidRDefault="009F2C12" w:rsidP="00350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
    <w:nsid w:val="00000007"/>
    <w:multiLevelType w:val="multilevel"/>
    <w:tmpl w:val="00000007"/>
    <w:lvl w:ilvl="0">
      <w:start w:val="2"/>
      <w:numFmt w:val="decimal"/>
      <w:lvlText w:val="%1."/>
      <w:lvlJc w:val="left"/>
      <w:pPr>
        <w:ind w:left="1068" w:hanging="360"/>
      </w:pPr>
    </w:lvl>
    <w:lvl w:ilvl="1">
      <w:start w:val="1"/>
      <w:numFmt w:val="decimal"/>
      <w:lvlText w:val="%2."/>
      <w:lvlJc w:val="left"/>
      <w:pPr>
        <w:ind w:left="1428" w:hanging="360"/>
      </w:pPr>
    </w:lvl>
    <w:lvl w:ilvl="2">
      <w:start w:val="1"/>
      <w:numFmt w:val="decimal"/>
      <w:lvlText w:val="%2.%3."/>
      <w:lvlJc w:val="left"/>
      <w:pPr>
        <w:ind w:left="1788" w:hanging="360"/>
      </w:pPr>
    </w:lvl>
    <w:lvl w:ilvl="3">
      <w:start w:val="1"/>
      <w:numFmt w:val="decimal"/>
      <w:lvlText w:val="%2.%3.%4."/>
      <w:lvlJc w:val="left"/>
      <w:pPr>
        <w:ind w:left="2148" w:hanging="360"/>
      </w:pPr>
    </w:lvl>
    <w:lvl w:ilvl="4">
      <w:start w:val="1"/>
      <w:numFmt w:val="decimal"/>
      <w:lvlText w:val="%2.%3.%4.%5."/>
      <w:lvlJc w:val="left"/>
      <w:pPr>
        <w:ind w:left="2508" w:hanging="360"/>
      </w:pPr>
    </w:lvl>
    <w:lvl w:ilvl="5">
      <w:start w:val="1"/>
      <w:numFmt w:val="decimal"/>
      <w:lvlText w:val="%2.%3.%4.%5.%6."/>
      <w:lvlJc w:val="left"/>
      <w:pPr>
        <w:ind w:left="2868" w:hanging="360"/>
      </w:pPr>
    </w:lvl>
    <w:lvl w:ilvl="6">
      <w:start w:val="1"/>
      <w:numFmt w:val="decimal"/>
      <w:lvlText w:val="%2.%3.%4.%5.%6.%7."/>
      <w:lvlJc w:val="left"/>
      <w:pPr>
        <w:ind w:left="3228" w:hanging="360"/>
      </w:pPr>
    </w:lvl>
    <w:lvl w:ilvl="7">
      <w:start w:val="1"/>
      <w:numFmt w:val="decimal"/>
      <w:lvlText w:val="%2.%3.%4.%5.%6.%7.%8."/>
      <w:lvlJc w:val="left"/>
      <w:pPr>
        <w:ind w:left="3588" w:hanging="360"/>
      </w:pPr>
    </w:lvl>
    <w:lvl w:ilvl="8">
      <w:start w:val="1"/>
      <w:numFmt w:val="decimal"/>
      <w:lvlText w:val="%2.%3.%4.%5.%6.%7.%8.%9."/>
      <w:lvlJc w:val="left"/>
      <w:pPr>
        <w:ind w:left="3948" w:hanging="360"/>
      </w:pPr>
    </w:lvl>
  </w:abstractNum>
  <w:abstractNum w:abstractNumId="2">
    <w:nsid w:val="00000009"/>
    <w:multiLevelType w:val="multilevel"/>
    <w:tmpl w:val="00000009"/>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3">
    <w:nsid w:val="0000000A"/>
    <w:multiLevelType w:val="multilevel"/>
    <w:tmpl w:val="0000000A"/>
    <w:lvl w:ilvl="0">
      <w:start w:val="3"/>
      <w:numFmt w:val="decimal"/>
      <w:lvlText w:val="%1."/>
      <w:lvlJc w:val="left"/>
      <w:pPr>
        <w:ind w:left="1068" w:hanging="360"/>
      </w:pPr>
    </w:lvl>
    <w:lvl w:ilvl="1">
      <w:start w:val="1"/>
      <w:numFmt w:val="decimal"/>
      <w:lvlText w:val="%2."/>
      <w:lvlJc w:val="left"/>
      <w:pPr>
        <w:ind w:left="1428" w:hanging="360"/>
      </w:pPr>
    </w:lvl>
    <w:lvl w:ilvl="2">
      <w:start w:val="1"/>
      <w:numFmt w:val="decimal"/>
      <w:lvlText w:val="%2.%3."/>
      <w:lvlJc w:val="left"/>
      <w:pPr>
        <w:ind w:left="1788" w:hanging="360"/>
      </w:pPr>
    </w:lvl>
    <w:lvl w:ilvl="3">
      <w:start w:val="1"/>
      <w:numFmt w:val="decimal"/>
      <w:lvlText w:val="%2.%3.%4."/>
      <w:lvlJc w:val="left"/>
      <w:pPr>
        <w:ind w:left="2148" w:hanging="360"/>
      </w:pPr>
    </w:lvl>
    <w:lvl w:ilvl="4">
      <w:start w:val="1"/>
      <w:numFmt w:val="decimal"/>
      <w:lvlText w:val="%2.%3.%4.%5."/>
      <w:lvlJc w:val="left"/>
      <w:pPr>
        <w:ind w:left="2508" w:hanging="360"/>
      </w:pPr>
    </w:lvl>
    <w:lvl w:ilvl="5">
      <w:start w:val="1"/>
      <w:numFmt w:val="decimal"/>
      <w:lvlText w:val="%2.%3.%4.%5.%6."/>
      <w:lvlJc w:val="left"/>
      <w:pPr>
        <w:ind w:left="2868" w:hanging="360"/>
      </w:pPr>
    </w:lvl>
    <w:lvl w:ilvl="6">
      <w:start w:val="1"/>
      <w:numFmt w:val="decimal"/>
      <w:lvlText w:val="%2.%3.%4.%5.%6.%7."/>
      <w:lvlJc w:val="left"/>
      <w:pPr>
        <w:ind w:left="3228" w:hanging="360"/>
      </w:pPr>
    </w:lvl>
    <w:lvl w:ilvl="7">
      <w:start w:val="1"/>
      <w:numFmt w:val="decimal"/>
      <w:lvlText w:val="%2.%3.%4.%5.%6.%7.%8."/>
      <w:lvlJc w:val="left"/>
      <w:pPr>
        <w:ind w:left="3588" w:hanging="360"/>
      </w:pPr>
    </w:lvl>
    <w:lvl w:ilvl="8">
      <w:start w:val="1"/>
      <w:numFmt w:val="decimal"/>
      <w:lvlText w:val="%2.%3.%4.%5.%6.%7.%8.%9."/>
      <w:lvlJc w:val="left"/>
      <w:pPr>
        <w:ind w:left="3948" w:hanging="360"/>
      </w:pPr>
    </w:lvl>
  </w:abstractNum>
  <w:abstractNum w:abstractNumId="4">
    <w:nsid w:val="0000000C"/>
    <w:multiLevelType w:val="multilevel"/>
    <w:tmpl w:val="0000000C"/>
    <w:lvl w:ilvl="0">
      <w:start w:val="1"/>
      <w:numFmt w:val="decimal"/>
      <w:lvlText w:val="%1."/>
      <w:lvlJc w:val="left"/>
      <w:pPr>
        <w:ind w:left="720" w:hanging="360"/>
      </w:pPr>
    </w:lvl>
    <w:lvl w:ilvl="1">
      <w:start w:val="4"/>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5">
    <w:nsid w:val="14275FAA"/>
    <w:multiLevelType w:val="hybridMultilevel"/>
    <w:tmpl w:val="EEF49D66"/>
    <w:lvl w:ilvl="0" w:tplc="E76A88F0">
      <w:start w:val="1"/>
      <w:numFmt w:val="decimal"/>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nsid w:val="276C1A2D"/>
    <w:multiLevelType w:val="hybridMultilevel"/>
    <w:tmpl w:val="E362E9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F475081"/>
    <w:multiLevelType w:val="hybridMultilevel"/>
    <w:tmpl w:val="59207A66"/>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8A2EE7"/>
    <w:multiLevelType w:val="hybridMultilevel"/>
    <w:tmpl w:val="03ECADE6"/>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B240D0"/>
    <w:multiLevelType w:val="hybridMultilevel"/>
    <w:tmpl w:val="4B8EF4DE"/>
    <w:lvl w:ilvl="0" w:tplc="040C0003">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0127C65"/>
    <w:multiLevelType w:val="hybridMultilevel"/>
    <w:tmpl w:val="B1662328"/>
    <w:lvl w:ilvl="0" w:tplc="F31C3236">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1">
    <w:nsid w:val="57D37810"/>
    <w:multiLevelType w:val="hybridMultilevel"/>
    <w:tmpl w:val="32DED06E"/>
    <w:lvl w:ilvl="0" w:tplc="5C98B2BA">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031212"/>
    <w:multiLevelType w:val="hybridMultilevel"/>
    <w:tmpl w:val="F9E6AE0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FA08EB"/>
    <w:multiLevelType w:val="hybridMultilevel"/>
    <w:tmpl w:val="8FCE35D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41418B"/>
    <w:multiLevelType w:val="hybridMultilevel"/>
    <w:tmpl w:val="8AFC80F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EEC15B6"/>
    <w:multiLevelType w:val="hybridMultilevel"/>
    <w:tmpl w:val="C2D4C7A2"/>
    <w:lvl w:ilvl="0" w:tplc="2044434E">
      <w:numFmt w:val="bullet"/>
      <w:lvlText w:val="-"/>
      <w:lvlJc w:val="left"/>
      <w:pPr>
        <w:ind w:left="1068" w:hanging="360"/>
      </w:pPr>
      <w:rPr>
        <w:rFonts w:ascii="Times New Roman" w:eastAsiaTheme="minorEastAsia" w:hAnsi="Times New Roman" w:cs="Times New Roman" w:hint="default"/>
        <w:b/>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73A37BCB"/>
    <w:multiLevelType w:val="hybridMultilevel"/>
    <w:tmpl w:val="CE7E458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6"/>
  </w:num>
  <w:num w:numId="4">
    <w:abstractNumId w:val="0"/>
  </w:num>
  <w:num w:numId="5">
    <w:abstractNumId w:val="1"/>
  </w:num>
  <w:num w:numId="6">
    <w:abstractNumId w:val="2"/>
  </w:num>
  <w:num w:numId="7">
    <w:abstractNumId w:val="3"/>
  </w:num>
  <w:num w:numId="8">
    <w:abstractNumId w:val="4"/>
  </w:num>
  <w:num w:numId="9">
    <w:abstractNumId w:val="13"/>
  </w:num>
  <w:num w:numId="10">
    <w:abstractNumId w:val="12"/>
  </w:num>
  <w:num w:numId="11">
    <w:abstractNumId w:val="9"/>
  </w:num>
  <w:num w:numId="12">
    <w:abstractNumId w:val="6"/>
  </w:num>
  <w:num w:numId="13">
    <w:abstractNumId w:val="11"/>
  </w:num>
  <w:num w:numId="14">
    <w:abstractNumId w:val="8"/>
  </w:num>
  <w:num w:numId="15">
    <w:abstractNumId w:val="15"/>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90"/>
    <w:rsid w:val="00281778"/>
    <w:rsid w:val="002B3AE3"/>
    <w:rsid w:val="00334FD3"/>
    <w:rsid w:val="0035063F"/>
    <w:rsid w:val="00522FDC"/>
    <w:rsid w:val="005D09F9"/>
    <w:rsid w:val="00623BB8"/>
    <w:rsid w:val="00626844"/>
    <w:rsid w:val="00685C7D"/>
    <w:rsid w:val="0078463F"/>
    <w:rsid w:val="007B5871"/>
    <w:rsid w:val="008F692D"/>
    <w:rsid w:val="00922CA9"/>
    <w:rsid w:val="0099541F"/>
    <w:rsid w:val="009F2C12"/>
    <w:rsid w:val="00CF0188"/>
    <w:rsid w:val="00DF2A1E"/>
    <w:rsid w:val="00E53B71"/>
    <w:rsid w:val="00E54190"/>
    <w:rsid w:val="00F71969"/>
    <w:rsid w:val="00F81B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841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E54190"/>
    <w:pPr>
      <w:widowControl w:val="0"/>
      <w:autoSpaceDE w:val="0"/>
      <w:autoSpaceDN w:val="0"/>
      <w:adjustRightInd w:val="0"/>
    </w:pPr>
    <w:rPr>
      <w:rFonts w:ascii="Times New Roman" w:eastAsia="Times New Roman" w:hAnsi="Times New Roman" w:cs="Times New Roman"/>
      <w:kern w:val="1"/>
      <w:lang w:eastAsia="zh-CN"/>
    </w:rPr>
  </w:style>
  <w:style w:type="character" w:customStyle="1" w:styleId="LienInternet">
    <w:name w:val="Lien Internet"/>
    <w:uiPriority w:val="99"/>
    <w:rsid w:val="00E54190"/>
    <w:rPr>
      <w:color w:val="000080"/>
      <w:u w:val="single"/>
    </w:rPr>
  </w:style>
  <w:style w:type="paragraph" w:styleId="Paragraphedeliste">
    <w:name w:val="List Paragraph"/>
    <w:basedOn w:val="Normal"/>
    <w:uiPriority w:val="34"/>
    <w:qFormat/>
    <w:rsid w:val="00522FDC"/>
    <w:pPr>
      <w:ind w:left="720"/>
      <w:contextualSpacing/>
    </w:pPr>
  </w:style>
  <w:style w:type="table" w:styleId="Grilledutableau">
    <w:name w:val="Table Grid"/>
    <w:basedOn w:val="TableauNormal"/>
    <w:uiPriority w:val="59"/>
    <w:rsid w:val="00522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522FDC"/>
    <w:rPr>
      <w:color w:val="0000FF" w:themeColor="hyperlink"/>
      <w:u w:val="single"/>
    </w:rPr>
  </w:style>
  <w:style w:type="paragraph" w:styleId="Textedebulles">
    <w:name w:val="Balloon Text"/>
    <w:basedOn w:val="Normal"/>
    <w:link w:val="TextedebullesCar"/>
    <w:uiPriority w:val="99"/>
    <w:semiHidden/>
    <w:unhideWhenUsed/>
    <w:rsid w:val="00522FD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22FDC"/>
    <w:rPr>
      <w:rFonts w:ascii="Lucida Grande" w:hAnsi="Lucida Grande" w:cs="Lucida Grande"/>
      <w:sz w:val="18"/>
      <w:szCs w:val="18"/>
    </w:rPr>
  </w:style>
  <w:style w:type="paragraph" w:styleId="Pieddepage">
    <w:name w:val="footer"/>
    <w:basedOn w:val="Normal"/>
    <w:link w:val="PieddepageCar"/>
    <w:uiPriority w:val="99"/>
    <w:unhideWhenUsed/>
    <w:rsid w:val="0035063F"/>
    <w:pPr>
      <w:tabs>
        <w:tab w:val="center" w:pos="4703"/>
        <w:tab w:val="right" w:pos="9406"/>
      </w:tabs>
    </w:pPr>
  </w:style>
  <w:style w:type="character" w:customStyle="1" w:styleId="PieddepageCar">
    <w:name w:val="Pied de page Car"/>
    <w:basedOn w:val="Policepardfaut"/>
    <w:link w:val="Pieddepage"/>
    <w:uiPriority w:val="99"/>
    <w:rsid w:val="0035063F"/>
  </w:style>
  <w:style w:type="character" w:styleId="Numrodepage">
    <w:name w:val="page number"/>
    <w:basedOn w:val="Policepardfaut"/>
    <w:uiPriority w:val="99"/>
    <w:semiHidden/>
    <w:unhideWhenUsed/>
    <w:rsid w:val="003506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E54190"/>
    <w:pPr>
      <w:widowControl w:val="0"/>
      <w:autoSpaceDE w:val="0"/>
      <w:autoSpaceDN w:val="0"/>
      <w:adjustRightInd w:val="0"/>
    </w:pPr>
    <w:rPr>
      <w:rFonts w:ascii="Times New Roman" w:eastAsia="Times New Roman" w:hAnsi="Times New Roman" w:cs="Times New Roman"/>
      <w:kern w:val="1"/>
      <w:lang w:eastAsia="zh-CN"/>
    </w:rPr>
  </w:style>
  <w:style w:type="character" w:customStyle="1" w:styleId="LienInternet">
    <w:name w:val="Lien Internet"/>
    <w:uiPriority w:val="99"/>
    <w:rsid w:val="00E54190"/>
    <w:rPr>
      <w:color w:val="000080"/>
      <w:u w:val="single"/>
    </w:rPr>
  </w:style>
  <w:style w:type="paragraph" w:styleId="Paragraphedeliste">
    <w:name w:val="List Paragraph"/>
    <w:basedOn w:val="Normal"/>
    <w:uiPriority w:val="34"/>
    <w:qFormat/>
    <w:rsid w:val="00522FDC"/>
    <w:pPr>
      <w:ind w:left="720"/>
      <w:contextualSpacing/>
    </w:pPr>
  </w:style>
  <w:style w:type="table" w:styleId="Grilledutableau">
    <w:name w:val="Table Grid"/>
    <w:basedOn w:val="TableauNormal"/>
    <w:uiPriority w:val="59"/>
    <w:rsid w:val="00522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522FDC"/>
    <w:rPr>
      <w:color w:val="0000FF" w:themeColor="hyperlink"/>
      <w:u w:val="single"/>
    </w:rPr>
  </w:style>
  <w:style w:type="paragraph" w:styleId="Textedebulles">
    <w:name w:val="Balloon Text"/>
    <w:basedOn w:val="Normal"/>
    <w:link w:val="TextedebullesCar"/>
    <w:uiPriority w:val="99"/>
    <w:semiHidden/>
    <w:unhideWhenUsed/>
    <w:rsid w:val="00522FD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22FDC"/>
    <w:rPr>
      <w:rFonts w:ascii="Lucida Grande" w:hAnsi="Lucida Grande" w:cs="Lucida Grande"/>
      <w:sz w:val="18"/>
      <w:szCs w:val="18"/>
    </w:rPr>
  </w:style>
  <w:style w:type="paragraph" w:styleId="Pieddepage">
    <w:name w:val="footer"/>
    <w:basedOn w:val="Normal"/>
    <w:link w:val="PieddepageCar"/>
    <w:uiPriority w:val="99"/>
    <w:unhideWhenUsed/>
    <w:rsid w:val="0035063F"/>
    <w:pPr>
      <w:tabs>
        <w:tab w:val="center" w:pos="4703"/>
        <w:tab w:val="right" w:pos="9406"/>
      </w:tabs>
    </w:pPr>
  </w:style>
  <w:style w:type="character" w:customStyle="1" w:styleId="PieddepageCar">
    <w:name w:val="Pied de page Car"/>
    <w:basedOn w:val="Policepardfaut"/>
    <w:link w:val="Pieddepage"/>
    <w:uiPriority w:val="99"/>
    <w:rsid w:val="0035063F"/>
  </w:style>
  <w:style w:type="character" w:styleId="Numrodepage">
    <w:name w:val="page number"/>
    <w:basedOn w:val="Policepardfaut"/>
    <w:uiPriority w:val="99"/>
    <w:semiHidden/>
    <w:unhideWhenUsed/>
    <w:rsid w:val="00350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iliabire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www.liliabirem.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iliabirem.com/" TargetMode="External"/><Relationship Id="rId14" Type="http://schemas.openxmlformats.org/officeDocument/2006/relationships/image" Target="media/image4.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31B07-30B0-4A7A-8999-107112C2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2413</Words>
  <Characters>13273</Characters>
  <Application>Microsoft Office Word</Application>
  <DocSecurity>0</DocSecurity>
  <Lines>110</Lines>
  <Paragraphs>31</Paragraphs>
  <ScaleCrop>false</ScaleCrop>
  <Company>Sanjay</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Mérovée Charrue</dc:creator>
  <cp:keywords/>
  <dc:description/>
  <cp:lastModifiedBy>SD</cp:lastModifiedBy>
  <cp:revision>17</cp:revision>
  <dcterms:created xsi:type="dcterms:W3CDTF">2012-12-04T14:50:00Z</dcterms:created>
  <dcterms:modified xsi:type="dcterms:W3CDTF">2013-04-21T12:58:00Z</dcterms:modified>
</cp:coreProperties>
</file>